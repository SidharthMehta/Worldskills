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AD1F11" w:rsidRDefault="006A7451">
      <w:pPr>
        <w:spacing w:line="247" w:lineRule="exact"/>
        <w:rPr>
          <w:rFonts w:ascii="Times New Roman" w:eastAsia="Times New Roman" w:hAnsi="Times New Roman"/>
          <w:sz w:val="24"/>
        </w:rPr>
      </w:pPr>
      <w:r>
        <w:rPr>
          <w:rFonts w:ascii="Arial" w:eastAsia="Arial" w:hAnsi="Arial"/>
          <w:b/>
          <w:noProof/>
          <w:color w:val="FFFFFF"/>
          <w:sz w:val="70"/>
        </w:rPr>
        <w:drawing>
          <wp:anchor distT="0" distB="0" distL="114300" distR="114300" simplePos="0" relativeHeight="251657216" behindDoc="1" locked="0" layoutInCell="1" allowOverlap="1">
            <wp:simplePos x="0" y="0"/>
            <wp:positionH relativeFrom="column">
              <wp:posOffset>-733425</wp:posOffset>
            </wp:positionH>
            <wp:positionV relativeFrom="paragraph">
              <wp:posOffset>-1880870</wp:posOffset>
            </wp:positionV>
            <wp:extent cx="7562850" cy="10772140"/>
            <wp:effectExtent l="19050" t="0" r="0" b="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7"/>
                    <a:srcRect/>
                    <a:stretch>
                      <a:fillRect/>
                    </a:stretch>
                  </pic:blipFill>
                  <pic:spPr bwMode="auto">
                    <a:xfrm>
                      <a:off x="0" y="0"/>
                      <a:ext cx="7562850" cy="10772140"/>
                    </a:xfrm>
                    <a:prstGeom prst="rect">
                      <a:avLst/>
                    </a:prstGeom>
                    <a:noFill/>
                    <a:ln w="9525">
                      <a:noFill/>
                      <a:miter lim="800000"/>
                      <a:headEnd/>
                      <a:tailEnd/>
                    </a:ln>
                  </pic:spPr>
                </pic:pic>
              </a:graphicData>
            </a:graphic>
          </wp:anchor>
        </w:drawing>
      </w:r>
    </w:p>
    <w:p w:rsidR="00AD1F11" w:rsidRDefault="00AD1F11">
      <w:pPr>
        <w:spacing w:line="234" w:lineRule="auto"/>
        <w:ind w:right="1284"/>
        <w:rPr>
          <w:rFonts w:ascii="Arial" w:eastAsia="Arial" w:hAnsi="Arial"/>
          <w:b/>
          <w:color w:val="FFFFFF"/>
          <w:sz w:val="106"/>
        </w:rPr>
      </w:pPr>
      <w:r>
        <w:rPr>
          <w:rFonts w:ascii="Arial" w:eastAsia="Arial" w:hAnsi="Arial"/>
          <w:b/>
          <w:color w:val="FFFFFF"/>
          <w:sz w:val="106"/>
        </w:rPr>
        <w:t>TEST PROJECT DOCUMENT</w:t>
      </w:r>
    </w:p>
    <w:p w:rsidR="00AD1F11" w:rsidRDefault="00AD1F11">
      <w:pPr>
        <w:spacing w:line="2" w:lineRule="exact"/>
        <w:rPr>
          <w:rFonts w:ascii="Times New Roman" w:eastAsia="Times New Roman" w:hAnsi="Times New Roman"/>
          <w:sz w:val="24"/>
        </w:rPr>
      </w:pPr>
    </w:p>
    <w:p w:rsidR="00AD1F11" w:rsidRDefault="00E62BF9" w:rsidP="004B64EB">
      <w:pPr>
        <w:spacing w:line="330" w:lineRule="auto"/>
        <w:ind w:right="264"/>
        <w:rPr>
          <w:rFonts w:ascii="Arial" w:eastAsia="Arial" w:hAnsi="Arial"/>
          <w:sz w:val="16"/>
        </w:rPr>
        <w:sectPr w:rsidR="00AD1F11">
          <w:footerReference w:type="default" r:id="rId8"/>
          <w:pgSz w:w="11900" w:h="16840"/>
          <w:pgMar w:top="1440" w:right="1440" w:bottom="16" w:left="1140" w:header="0" w:footer="0" w:gutter="0"/>
          <w:cols w:space="0" w:equalWidth="0">
            <w:col w:w="9324"/>
          </w:cols>
          <w:docGrid w:linePitch="360"/>
        </w:sectPr>
      </w:pPr>
      <w:r>
        <w:rPr>
          <w:rFonts w:ascii="Arial" w:eastAsia="Arial" w:hAnsi="Arial"/>
          <w:b/>
          <w:noProof/>
          <w:color w:val="FFFFFF"/>
          <w:sz w:val="70"/>
        </w:rPr>
        <w:pict>
          <v:shapetype id="_x0000_t202" coordsize="21600,21600" o:spt="202" path="m,l,21600r21600,l21600,xe">
            <v:stroke joinstyle="miter"/>
            <v:path gradientshapeok="t" o:connecttype="rect"/>
          </v:shapetype>
          <v:shape id="_x0000_s1126" type="#_x0000_t202" style="position:absolute;margin-left:71.1pt;margin-top:47.85pt;width:187.55pt;height:38.5pt;z-index:251668480" fillcolor="#92d050" strokecolor="#92d050" strokeweight="3pt">
            <v:shadow on="t" type="perspective" color="#4e6128" opacity=".5" offset="1pt" offset2="-1pt"/>
            <v:textbox>
              <w:txbxContent>
                <w:p w:rsidR="00E62BF9" w:rsidRPr="00E62BF9" w:rsidRDefault="00E62BF9">
                  <w:pPr>
                    <w:rPr>
                      <w:sz w:val="36"/>
                      <w:szCs w:val="36"/>
                    </w:rPr>
                  </w:pPr>
                  <w:r w:rsidRPr="00E62BF9">
                    <w:rPr>
                      <w:sz w:val="36"/>
                      <w:szCs w:val="36"/>
                    </w:rPr>
                    <w:t>WSC2017 TP16_JP_EN</w:t>
                  </w:r>
                </w:p>
              </w:txbxContent>
            </v:textbox>
          </v:shape>
        </w:pict>
      </w:r>
      <w:r w:rsidR="00323DA2">
        <w:rPr>
          <w:rFonts w:ascii="Arial" w:eastAsia="Arial" w:hAnsi="Arial"/>
          <w:b/>
          <w:noProof/>
          <w:color w:val="FFFFFF"/>
          <w:sz w:val="70"/>
        </w:rPr>
        <w:pict>
          <v:shape id="_x0000_s1125" type="#_x0000_t202" style="position:absolute;margin-left:2.6pt;margin-top:320.55pt;width:234.6pt;height:175.05pt;z-index:251667456" strokecolor="white">
            <v:textbox>
              <w:txbxContent>
                <w:p w:rsidR="00323DA2" w:rsidRPr="00323DA2" w:rsidRDefault="00323DA2" w:rsidP="00323DA2">
                  <w:pPr>
                    <w:widowControl w:val="0"/>
                    <w:autoSpaceDE w:val="0"/>
                    <w:autoSpaceDN w:val="0"/>
                    <w:adjustRightInd w:val="0"/>
                    <w:rPr>
                      <w:rFonts w:ascii="Times New Roman" w:hAnsi="Times New Roman"/>
                      <w:sz w:val="44"/>
                      <w:szCs w:val="44"/>
                    </w:rPr>
                  </w:pPr>
                  <w:r w:rsidRPr="00323DA2">
                    <w:rPr>
                      <w:rFonts w:ascii="Arial" w:hAnsi="Arial"/>
                      <w:sz w:val="44"/>
                      <w:szCs w:val="44"/>
                    </w:rPr>
                    <w:t>Submitted by:</w:t>
                  </w:r>
                </w:p>
                <w:p w:rsidR="00323DA2" w:rsidRPr="00323DA2" w:rsidRDefault="00323DA2" w:rsidP="00323DA2">
                  <w:pPr>
                    <w:widowControl w:val="0"/>
                    <w:autoSpaceDE w:val="0"/>
                    <w:autoSpaceDN w:val="0"/>
                    <w:adjustRightInd w:val="0"/>
                    <w:spacing w:line="116" w:lineRule="exact"/>
                    <w:rPr>
                      <w:rFonts w:ascii="Times New Roman" w:hAnsi="Times New Roman"/>
                      <w:sz w:val="44"/>
                      <w:szCs w:val="44"/>
                    </w:rPr>
                  </w:pPr>
                </w:p>
                <w:p w:rsidR="00323DA2" w:rsidRPr="00323DA2" w:rsidRDefault="00323DA2" w:rsidP="00323DA2">
                  <w:pPr>
                    <w:widowControl w:val="0"/>
                    <w:autoSpaceDE w:val="0"/>
                    <w:autoSpaceDN w:val="0"/>
                    <w:adjustRightInd w:val="0"/>
                    <w:rPr>
                      <w:rFonts w:ascii="Times New Roman" w:hAnsi="Times New Roman"/>
                      <w:sz w:val="44"/>
                      <w:szCs w:val="44"/>
                    </w:rPr>
                  </w:pPr>
                  <w:r w:rsidRPr="00323DA2">
                    <w:rPr>
                      <w:rFonts w:ascii="Arial" w:hAnsi="Arial"/>
                      <w:sz w:val="44"/>
                      <w:szCs w:val="44"/>
                    </w:rPr>
                    <w:t>Name:</w:t>
                  </w:r>
                </w:p>
                <w:p w:rsidR="00323DA2" w:rsidRPr="00323DA2" w:rsidRDefault="00323DA2" w:rsidP="00323DA2">
                  <w:pPr>
                    <w:widowControl w:val="0"/>
                    <w:autoSpaceDE w:val="0"/>
                    <w:autoSpaceDN w:val="0"/>
                    <w:adjustRightInd w:val="0"/>
                    <w:spacing w:line="116" w:lineRule="exact"/>
                    <w:rPr>
                      <w:rFonts w:ascii="Times New Roman" w:hAnsi="Times New Roman"/>
                      <w:sz w:val="44"/>
                      <w:szCs w:val="44"/>
                    </w:rPr>
                  </w:pPr>
                </w:p>
                <w:p w:rsidR="00323DA2" w:rsidRPr="00323DA2" w:rsidRDefault="00323DA2" w:rsidP="00323DA2">
                  <w:pPr>
                    <w:widowControl w:val="0"/>
                    <w:autoSpaceDE w:val="0"/>
                    <w:autoSpaceDN w:val="0"/>
                    <w:adjustRightInd w:val="0"/>
                    <w:rPr>
                      <w:rFonts w:ascii="Times New Roman" w:hAnsi="Times New Roman"/>
                      <w:sz w:val="44"/>
                      <w:szCs w:val="44"/>
                    </w:rPr>
                  </w:pPr>
                  <w:r w:rsidRPr="00323DA2">
                    <w:rPr>
                      <w:rFonts w:ascii="Arial" w:hAnsi="Arial"/>
                      <w:sz w:val="44"/>
                      <w:szCs w:val="44"/>
                    </w:rPr>
                    <w:t>Member country/region:</w:t>
                  </w:r>
                </w:p>
                <w:p w:rsidR="00323DA2" w:rsidRPr="00323DA2" w:rsidRDefault="00323DA2">
                  <w:pPr>
                    <w:rPr>
                      <w:sz w:val="44"/>
                      <w:szCs w:val="44"/>
                    </w:rPr>
                  </w:pPr>
                </w:p>
              </w:txbxContent>
            </v:textbox>
          </v:shape>
        </w:pict>
      </w:r>
      <w:r w:rsidR="00231325">
        <w:rPr>
          <w:rFonts w:ascii="Arial" w:eastAsia="Arial" w:hAnsi="Arial"/>
          <w:b/>
          <w:noProof/>
          <w:color w:val="FFFFFF"/>
          <w:sz w:val="70"/>
        </w:rPr>
        <w:pict>
          <v:rect id="_x0000_s1102" style="position:absolute;margin-left:-57.75pt;margin-top:568.8pt;width:595.5pt;height:69.3pt;z-index:-251657216" o:userdrawn="t" fillcolor="#97d700" strokecolor="none"/>
        </w:pict>
      </w:r>
      <w:r w:rsidR="00AD1F11">
        <w:rPr>
          <w:rFonts w:ascii="Arial" w:eastAsia="Arial" w:hAnsi="Arial"/>
          <w:b/>
          <w:color w:val="FFFFFF"/>
          <w:sz w:val="70"/>
        </w:rPr>
        <w:t xml:space="preserve">EMBEDDED SYSTEM </w:t>
      </w:r>
    </w:p>
    <w:p w:rsidR="00AD1F11" w:rsidRDefault="006A7451">
      <w:pPr>
        <w:spacing w:line="200" w:lineRule="exact"/>
        <w:rPr>
          <w:rFonts w:ascii="Times New Roman" w:eastAsia="Times New Roman" w:hAnsi="Times New Roman"/>
        </w:rPr>
      </w:pPr>
      <w:bookmarkStart w:id="0" w:name="page2"/>
      <w:bookmarkEnd w:id="0"/>
      <w:r>
        <w:rPr>
          <w:rFonts w:ascii="Arial" w:eastAsia="Arial" w:hAnsi="Arial"/>
          <w:noProof/>
          <w:sz w:val="16"/>
        </w:rPr>
        <w:lastRenderedPageBreak/>
        <w:drawing>
          <wp:anchor distT="0" distB="0" distL="114300" distR="114300" simplePos="0" relativeHeight="251646976" behindDoc="1" locked="0" layoutInCell="1" allowOverlap="1">
            <wp:simplePos x="0" y="0"/>
            <wp:positionH relativeFrom="page">
              <wp:posOffset>822960</wp:posOffset>
            </wp:positionH>
            <wp:positionV relativeFrom="page">
              <wp:posOffset>208280</wp:posOffset>
            </wp:positionV>
            <wp:extent cx="559435" cy="574675"/>
            <wp:effectExtent l="19050" t="0" r="0" b="0"/>
            <wp:wrapNone/>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bwMode="auto">
                    <a:xfrm>
                      <a:off x="0" y="0"/>
                      <a:ext cx="559435" cy="574675"/>
                    </a:xfrm>
                    <a:prstGeom prst="rect">
                      <a:avLst/>
                    </a:prstGeom>
                    <a:noFill/>
                  </pic:spPr>
                </pic:pic>
              </a:graphicData>
            </a:graphic>
          </wp:anchor>
        </w:drawing>
      </w:r>
    </w:p>
    <w:p w:rsidR="00AD1F11" w:rsidRDefault="00AD1F11">
      <w:pPr>
        <w:spacing w:line="200" w:lineRule="exact"/>
        <w:rPr>
          <w:rFonts w:ascii="Times New Roman" w:eastAsia="Times New Roman" w:hAnsi="Times New Roman"/>
        </w:rPr>
      </w:pPr>
    </w:p>
    <w:p w:rsidR="00AD1F11" w:rsidRDefault="00AD1F11">
      <w:pPr>
        <w:spacing w:line="200" w:lineRule="exact"/>
        <w:rPr>
          <w:rFonts w:ascii="Times New Roman" w:eastAsia="Times New Roman" w:hAnsi="Times New Roman"/>
        </w:rPr>
      </w:pPr>
    </w:p>
    <w:p w:rsidR="00AD1F11" w:rsidRDefault="00AD1F11">
      <w:pPr>
        <w:spacing w:line="238" w:lineRule="exact"/>
        <w:rPr>
          <w:rFonts w:ascii="Times New Roman" w:eastAsia="Times New Roman" w:hAnsi="Times New Roman"/>
        </w:rPr>
      </w:pPr>
    </w:p>
    <w:p w:rsidR="00AD1F11" w:rsidRDefault="00AD1F11">
      <w:pPr>
        <w:spacing w:line="0" w:lineRule="atLeast"/>
        <w:ind w:left="1140"/>
        <w:rPr>
          <w:rFonts w:ascii="Arial" w:eastAsia="Arial" w:hAnsi="Arial"/>
          <w:b/>
          <w:sz w:val="32"/>
        </w:rPr>
      </w:pPr>
      <w:r>
        <w:rPr>
          <w:rFonts w:ascii="Arial" w:eastAsia="Arial" w:hAnsi="Arial"/>
          <w:b/>
          <w:sz w:val="32"/>
        </w:rPr>
        <w:t>CONTENTS</w:t>
      </w:r>
    </w:p>
    <w:p w:rsidR="00AD1F11" w:rsidRDefault="00AD1F11">
      <w:pPr>
        <w:spacing w:line="200" w:lineRule="exact"/>
        <w:rPr>
          <w:rFonts w:ascii="Times New Roman" w:eastAsia="Times New Roman" w:hAnsi="Times New Roman"/>
        </w:rPr>
      </w:pPr>
    </w:p>
    <w:p w:rsidR="00AD1F11" w:rsidRDefault="00AD1F11">
      <w:pPr>
        <w:spacing w:line="220" w:lineRule="exact"/>
        <w:rPr>
          <w:rFonts w:ascii="Times New Roman" w:eastAsia="Times New Roman" w:hAnsi="Times New Roman"/>
        </w:rPr>
      </w:pPr>
    </w:p>
    <w:p w:rsidR="00AD1F11" w:rsidRDefault="00AD1F11">
      <w:pPr>
        <w:spacing w:line="0" w:lineRule="atLeast"/>
        <w:ind w:left="1140"/>
        <w:rPr>
          <w:rFonts w:ascii="Arial" w:eastAsia="Arial" w:hAnsi="Arial"/>
          <w:sz w:val="19"/>
        </w:rPr>
      </w:pPr>
      <w:r>
        <w:rPr>
          <w:rFonts w:ascii="Arial" w:eastAsia="Arial" w:hAnsi="Arial"/>
          <w:sz w:val="19"/>
        </w:rPr>
        <w:t>This Test Project proposal consists of the following documentation/files:</w:t>
      </w:r>
    </w:p>
    <w:p w:rsidR="00AD1F11" w:rsidRDefault="00AD1F11">
      <w:pPr>
        <w:spacing w:line="0" w:lineRule="atLeast"/>
        <w:ind w:left="1140"/>
        <w:rPr>
          <w:rFonts w:ascii="Arial" w:eastAsia="Arial" w:hAnsi="Arial"/>
          <w:sz w:val="19"/>
        </w:rPr>
        <w:sectPr w:rsidR="00AD1F11" w:rsidSect="00D2113B">
          <w:pgSz w:w="11900" w:h="16840"/>
          <w:pgMar w:top="1440" w:right="264" w:bottom="11" w:left="0" w:header="0" w:footer="576" w:gutter="0"/>
          <w:cols w:space="0" w:equalWidth="0">
            <w:col w:w="11640"/>
          </w:cols>
          <w:docGrid w:linePitch="360"/>
        </w:sectPr>
      </w:pPr>
    </w:p>
    <w:p w:rsidR="00AD1F11" w:rsidRDefault="00AD1F11">
      <w:pPr>
        <w:spacing w:line="200" w:lineRule="exact"/>
        <w:rPr>
          <w:rFonts w:ascii="Times New Roman" w:eastAsia="Times New Roman" w:hAnsi="Times New Roman"/>
        </w:rPr>
      </w:pPr>
    </w:p>
    <w:p w:rsidR="00AD1F11" w:rsidRDefault="00AD1F11">
      <w:pPr>
        <w:spacing w:line="200" w:lineRule="exact"/>
        <w:rPr>
          <w:rFonts w:ascii="Times New Roman" w:eastAsia="Times New Roman" w:hAnsi="Times New Roman"/>
        </w:rPr>
      </w:pPr>
    </w:p>
    <w:p w:rsidR="00AD1F11" w:rsidRDefault="00AD1F11">
      <w:pPr>
        <w:spacing w:line="365" w:lineRule="exact"/>
        <w:rPr>
          <w:rFonts w:ascii="Times New Roman" w:eastAsia="Times New Roman" w:hAnsi="Times New Roman"/>
        </w:rPr>
      </w:pPr>
    </w:p>
    <w:p w:rsidR="00AD1F11" w:rsidRDefault="00AD1F11">
      <w:pPr>
        <w:spacing w:line="0" w:lineRule="atLeast"/>
        <w:ind w:left="1140"/>
        <w:rPr>
          <w:rFonts w:ascii="Arial" w:eastAsia="Arial" w:hAnsi="Arial"/>
        </w:rPr>
      </w:pPr>
      <w:proofErr w:type="spellStart"/>
      <w:r>
        <w:rPr>
          <w:rFonts w:ascii="Arial" w:eastAsia="Arial" w:hAnsi="Arial"/>
        </w:rPr>
        <w:t>C_Program</w:t>
      </w:r>
      <w:proofErr w:type="spellEnd"/>
    </w:p>
    <w:p w:rsidR="00AD1F11" w:rsidRDefault="00AD1F11">
      <w:pPr>
        <w:spacing w:line="200" w:lineRule="exact"/>
        <w:rPr>
          <w:rFonts w:ascii="Times New Roman" w:eastAsia="Times New Roman" w:hAnsi="Times New Roman"/>
        </w:rPr>
      </w:pPr>
    </w:p>
    <w:p w:rsidR="00AD1F11" w:rsidRDefault="00AD1F11">
      <w:pPr>
        <w:spacing w:line="226" w:lineRule="exact"/>
        <w:rPr>
          <w:rFonts w:ascii="Times New Roman" w:eastAsia="Times New Roman" w:hAnsi="Times New Roman"/>
        </w:rPr>
      </w:pPr>
    </w:p>
    <w:p w:rsidR="00AD1F11" w:rsidRDefault="00AD1F11">
      <w:pPr>
        <w:spacing w:line="0" w:lineRule="atLeast"/>
        <w:ind w:left="1140"/>
        <w:rPr>
          <w:rFonts w:ascii="Arial" w:eastAsia="Arial" w:hAnsi="Arial"/>
        </w:rPr>
      </w:pPr>
      <w:r>
        <w:rPr>
          <w:rFonts w:ascii="Arial" w:eastAsia="Arial" w:hAnsi="Arial"/>
        </w:rPr>
        <w:t>Datasheet</w:t>
      </w:r>
    </w:p>
    <w:p w:rsidR="00AD1F11" w:rsidRDefault="00AD1F11">
      <w:pPr>
        <w:spacing w:line="200" w:lineRule="exact"/>
        <w:rPr>
          <w:rFonts w:ascii="Times New Roman" w:eastAsia="Times New Roman" w:hAnsi="Times New Roman"/>
        </w:rPr>
      </w:pPr>
    </w:p>
    <w:p w:rsidR="00AD1F11" w:rsidRDefault="00AD1F11">
      <w:pPr>
        <w:spacing w:line="226" w:lineRule="exact"/>
        <w:rPr>
          <w:rFonts w:ascii="Times New Roman" w:eastAsia="Times New Roman" w:hAnsi="Times New Roman"/>
        </w:rPr>
      </w:pPr>
    </w:p>
    <w:p w:rsidR="00AD1F11" w:rsidRDefault="00AD1F11">
      <w:pPr>
        <w:spacing w:line="0" w:lineRule="atLeast"/>
        <w:ind w:left="1140"/>
        <w:rPr>
          <w:rFonts w:ascii="Arial" w:eastAsia="Arial" w:hAnsi="Arial"/>
        </w:rPr>
      </w:pPr>
      <w:r>
        <w:rPr>
          <w:rFonts w:ascii="Arial" w:eastAsia="Arial" w:hAnsi="Arial"/>
        </w:rPr>
        <w:t>(CAD)_Multi_Function_Clock.PDF</w:t>
      </w:r>
    </w:p>
    <w:p w:rsidR="00AD1F11" w:rsidRDefault="00AD1F11">
      <w:pPr>
        <w:spacing w:line="200" w:lineRule="exact"/>
        <w:rPr>
          <w:rFonts w:ascii="Times New Roman" w:eastAsia="Times New Roman" w:hAnsi="Times New Roman"/>
        </w:rPr>
      </w:pPr>
    </w:p>
    <w:p w:rsidR="00AD1F11" w:rsidRDefault="00AD1F11">
      <w:pPr>
        <w:spacing w:line="226" w:lineRule="exact"/>
        <w:rPr>
          <w:rFonts w:ascii="Times New Roman" w:eastAsia="Times New Roman" w:hAnsi="Times New Roman"/>
        </w:rPr>
      </w:pPr>
    </w:p>
    <w:p w:rsidR="00AD1F11" w:rsidRDefault="00AD1F11">
      <w:pPr>
        <w:spacing w:line="0" w:lineRule="atLeast"/>
        <w:ind w:left="1140"/>
        <w:rPr>
          <w:rFonts w:ascii="Arial" w:eastAsia="Arial" w:hAnsi="Arial"/>
        </w:rPr>
      </w:pPr>
      <w:r>
        <w:rPr>
          <w:rFonts w:ascii="Arial" w:eastAsia="Arial" w:hAnsi="Arial"/>
        </w:rPr>
        <w:t>(CAD)_PIC_card.pdf</w:t>
      </w:r>
    </w:p>
    <w:p w:rsidR="00AD1F11" w:rsidRDefault="00AD1F11">
      <w:pPr>
        <w:spacing w:line="200" w:lineRule="exact"/>
        <w:rPr>
          <w:rFonts w:ascii="Times New Roman" w:eastAsia="Times New Roman" w:hAnsi="Times New Roman"/>
        </w:rPr>
      </w:pPr>
    </w:p>
    <w:p w:rsidR="00AD1F11" w:rsidRDefault="00AD1F11">
      <w:pPr>
        <w:spacing w:line="226" w:lineRule="exact"/>
        <w:rPr>
          <w:rFonts w:ascii="Times New Roman" w:eastAsia="Times New Roman" w:hAnsi="Times New Roman"/>
        </w:rPr>
      </w:pPr>
    </w:p>
    <w:p w:rsidR="00AD1F11" w:rsidRDefault="001A684A">
      <w:pPr>
        <w:spacing w:line="0" w:lineRule="atLeast"/>
        <w:ind w:left="1140"/>
        <w:rPr>
          <w:rFonts w:ascii="Arial" w:eastAsia="Arial" w:hAnsi="Arial"/>
          <w:sz w:val="19"/>
        </w:rPr>
      </w:pPr>
      <w:r>
        <w:rPr>
          <w:rFonts w:ascii="Arial" w:eastAsia="Arial" w:hAnsi="Arial"/>
          <w:sz w:val="19"/>
        </w:rPr>
        <w:t>WSC2017</w:t>
      </w:r>
      <w:r w:rsidR="00AD1F11">
        <w:rPr>
          <w:rFonts w:ascii="Arial" w:eastAsia="Arial" w:hAnsi="Arial"/>
          <w:sz w:val="19"/>
        </w:rPr>
        <w:t>_TP16_JP_Logo_Data.xlsx</w:t>
      </w:r>
    </w:p>
    <w:p w:rsidR="00AD1F11" w:rsidRDefault="00AD1F11">
      <w:pPr>
        <w:spacing w:line="200" w:lineRule="exact"/>
        <w:rPr>
          <w:rFonts w:ascii="Times New Roman" w:eastAsia="Times New Roman" w:hAnsi="Times New Roman"/>
        </w:rPr>
      </w:pPr>
      <w:r>
        <w:rPr>
          <w:rFonts w:ascii="Arial" w:eastAsia="Arial" w:hAnsi="Arial"/>
          <w:sz w:val="19"/>
        </w:rPr>
        <w:br w:type="column"/>
      </w:r>
    </w:p>
    <w:p w:rsidR="00AD1F11" w:rsidRDefault="00AD1F11">
      <w:pPr>
        <w:spacing w:line="200" w:lineRule="exact"/>
        <w:rPr>
          <w:rFonts w:ascii="Times New Roman" w:eastAsia="Times New Roman" w:hAnsi="Times New Roman"/>
        </w:rPr>
      </w:pPr>
    </w:p>
    <w:p w:rsidR="00AD1F11" w:rsidRDefault="00AD1F11">
      <w:pPr>
        <w:spacing w:line="365" w:lineRule="exact"/>
        <w:rPr>
          <w:rFonts w:ascii="Times New Roman" w:eastAsia="Times New Roman" w:hAnsi="Times New Roman"/>
        </w:rPr>
      </w:pPr>
    </w:p>
    <w:p w:rsidR="00AD1F11" w:rsidRDefault="00AD1F11">
      <w:pPr>
        <w:spacing w:line="0" w:lineRule="atLeast"/>
        <w:rPr>
          <w:rFonts w:ascii="Arial" w:eastAsia="Arial" w:hAnsi="Arial"/>
          <w:sz w:val="19"/>
        </w:rPr>
      </w:pPr>
      <w:r>
        <w:rPr>
          <w:rFonts w:ascii="Arial" w:eastAsia="Arial" w:hAnsi="Arial"/>
          <w:sz w:val="19"/>
        </w:rPr>
        <w:t>(Program files that Competitors use)</w:t>
      </w:r>
    </w:p>
    <w:p w:rsidR="00AD1F11" w:rsidRDefault="00AD1F11">
      <w:pPr>
        <w:spacing w:line="200" w:lineRule="exact"/>
        <w:rPr>
          <w:rFonts w:ascii="Times New Roman" w:eastAsia="Times New Roman" w:hAnsi="Times New Roman"/>
        </w:rPr>
      </w:pPr>
    </w:p>
    <w:p w:rsidR="00AD1F11" w:rsidRDefault="00AD1F11">
      <w:pPr>
        <w:spacing w:line="238" w:lineRule="exact"/>
        <w:rPr>
          <w:rFonts w:ascii="Times New Roman" w:eastAsia="Times New Roman" w:hAnsi="Times New Roman"/>
        </w:rPr>
      </w:pPr>
    </w:p>
    <w:p w:rsidR="00AD1F11" w:rsidRDefault="00AD1F11">
      <w:pPr>
        <w:spacing w:line="0" w:lineRule="atLeast"/>
        <w:rPr>
          <w:rFonts w:ascii="Arial" w:eastAsia="Arial" w:hAnsi="Arial"/>
        </w:rPr>
      </w:pPr>
      <w:r>
        <w:rPr>
          <w:rFonts w:ascii="Arial" w:eastAsia="Arial" w:hAnsi="Arial"/>
        </w:rPr>
        <w:t>(</w:t>
      </w:r>
      <w:proofErr w:type="gramStart"/>
      <w:r>
        <w:rPr>
          <w:rFonts w:ascii="Arial" w:eastAsia="Arial" w:hAnsi="Arial"/>
        </w:rPr>
        <w:t>main</w:t>
      </w:r>
      <w:proofErr w:type="gramEnd"/>
      <w:r>
        <w:rPr>
          <w:rFonts w:ascii="Arial" w:eastAsia="Arial" w:hAnsi="Arial"/>
        </w:rPr>
        <w:t xml:space="preserve"> components data sheet)</w:t>
      </w:r>
    </w:p>
    <w:p w:rsidR="00AD1F11" w:rsidRDefault="00AD1F11">
      <w:pPr>
        <w:spacing w:line="200" w:lineRule="exact"/>
        <w:rPr>
          <w:rFonts w:ascii="Times New Roman" w:eastAsia="Times New Roman" w:hAnsi="Times New Roman"/>
        </w:rPr>
      </w:pPr>
    </w:p>
    <w:p w:rsidR="00AD1F11" w:rsidRDefault="00AD1F11">
      <w:pPr>
        <w:spacing w:line="226" w:lineRule="exact"/>
        <w:rPr>
          <w:rFonts w:ascii="Times New Roman" w:eastAsia="Times New Roman" w:hAnsi="Times New Roman"/>
        </w:rPr>
      </w:pPr>
    </w:p>
    <w:p w:rsidR="00AD1F11" w:rsidRDefault="00AD1F11">
      <w:pPr>
        <w:spacing w:line="0" w:lineRule="atLeast"/>
        <w:rPr>
          <w:rFonts w:ascii="Arial" w:eastAsia="Arial" w:hAnsi="Arial"/>
        </w:rPr>
      </w:pPr>
      <w:r>
        <w:rPr>
          <w:rFonts w:ascii="Arial" w:eastAsia="Arial" w:hAnsi="Arial"/>
        </w:rPr>
        <w:t>(</w:t>
      </w:r>
      <w:proofErr w:type="gramStart"/>
      <w:r>
        <w:rPr>
          <w:rFonts w:ascii="Arial" w:eastAsia="Arial" w:hAnsi="Arial"/>
        </w:rPr>
        <w:t>schematic ,</w:t>
      </w:r>
      <w:proofErr w:type="gramEnd"/>
      <w:r>
        <w:rPr>
          <w:rFonts w:ascii="Arial" w:eastAsia="Arial" w:hAnsi="Arial"/>
        </w:rPr>
        <w:t xml:space="preserve"> board drawing)</w:t>
      </w:r>
    </w:p>
    <w:p w:rsidR="00AD1F11" w:rsidRDefault="00AD1F11">
      <w:pPr>
        <w:spacing w:line="200" w:lineRule="exact"/>
        <w:rPr>
          <w:rFonts w:ascii="Times New Roman" w:eastAsia="Times New Roman" w:hAnsi="Times New Roman"/>
        </w:rPr>
      </w:pPr>
    </w:p>
    <w:p w:rsidR="00AD1F11" w:rsidRDefault="00AD1F11">
      <w:pPr>
        <w:spacing w:line="226" w:lineRule="exact"/>
        <w:rPr>
          <w:rFonts w:ascii="Times New Roman" w:eastAsia="Times New Roman" w:hAnsi="Times New Roman"/>
        </w:rPr>
      </w:pPr>
    </w:p>
    <w:p w:rsidR="00AD1F11" w:rsidRDefault="00AD1F11">
      <w:pPr>
        <w:spacing w:line="0" w:lineRule="atLeast"/>
        <w:rPr>
          <w:rFonts w:ascii="Arial" w:eastAsia="Arial" w:hAnsi="Arial"/>
        </w:rPr>
      </w:pPr>
      <w:r>
        <w:rPr>
          <w:rFonts w:ascii="Arial" w:eastAsia="Arial" w:hAnsi="Arial"/>
        </w:rPr>
        <w:t>(</w:t>
      </w:r>
      <w:proofErr w:type="gramStart"/>
      <w:r>
        <w:rPr>
          <w:rFonts w:ascii="Arial" w:eastAsia="Arial" w:hAnsi="Arial"/>
        </w:rPr>
        <w:t>schematic ,</w:t>
      </w:r>
      <w:proofErr w:type="gramEnd"/>
      <w:r>
        <w:rPr>
          <w:rFonts w:ascii="Arial" w:eastAsia="Arial" w:hAnsi="Arial"/>
        </w:rPr>
        <w:t xml:space="preserve"> board drawing)</w:t>
      </w:r>
    </w:p>
    <w:p w:rsidR="00AD1F11" w:rsidRDefault="00AD1F11">
      <w:pPr>
        <w:spacing w:line="200" w:lineRule="exact"/>
        <w:rPr>
          <w:rFonts w:ascii="Times New Roman" w:eastAsia="Times New Roman" w:hAnsi="Times New Roman"/>
        </w:rPr>
      </w:pPr>
    </w:p>
    <w:p w:rsidR="00AD1F11" w:rsidRDefault="00AD1F11">
      <w:pPr>
        <w:spacing w:line="226" w:lineRule="exact"/>
        <w:rPr>
          <w:rFonts w:ascii="Times New Roman" w:eastAsia="Times New Roman" w:hAnsi="Times New Roman"/>
        </w:rPr>
      </w:pPr>
    </w:p>
    <w:p w:rsidR="00AD1F11" w:rsidRDefault="00AD1F11">
      <w:pPr>
        <w:spacing w:line="0" w:lineRule="atLeast"/>
        <w:rPr>
          <w:rFonts w:ascii="Arial" w:eastAsia="Arial" w:hAnsi="Arial"/>
        </w:rPr>
      </w:pPr>
      <w:r>
        <w:rPr>
          <w:rFonts w:ascii="Arial" w:eastAsia="Arial" w:hAnsi="Arial"/>
        </w:rPr>
        <w:t>(</w:t>
      </w:r>
      <w:proofErr w:type="gramStart"/>
      <w:r>
        <w:rPr>
          <w:rFonts w:ascii="Arial" w:eastAsia="Arial" w:hAnsi="Arial"/>
        </w:rPr>
        <w:t>logo</w:t>
      </w:r>
      <w:proofErr w:type="gramEnd"/>
      <w:r>
        <w:rPr>
          <w:rFonts w:ascii="Arial" w:eastAsia="Arial" w:hAnsi="Arial"/>
        </w:rPr>
        <w:t xml:space="preserve"> data)</w:t>
      </w:r>
    </w:p>
    <w:p w:rsidR="00AD1F11" w:rsidRDefault="00AD1F11">
      <w:pPr>
        <w:spacing w:line="0" w:lineRule="atLeast"/>
        <w:rPr>
          <w:rFonts w:ascii="Arial" w:eastAsia="Arial" w:hAnsi="Arial"/>
        </w:rPr>
        <w:sectPr w:rsidR="00AD1F11" w:rsidSect="00D2113B">
          <w:type w:val="continuous"/>
          <w:pgSz w:w="11900" w:h="16840"/>
          <w:pgMar w:top="1440" w:right="264" w:bottom="11" w:left="0" w:header="0" w:footer="576" w:gutter="0"/>
          <w:cols w:num="2" w:space="0" w:equalWidth="0">
            <w:col w:w="4740" w:space="720"/>
            <w:col w:w="6180"/>
          </w:cols>
          <w:docGrid w:linePitch="360"/>
        </w:sectPr>
      </w:pPr>
    </w:p>
    <w:p w:rsidR="00AD1F11" w:rsidRDefault="00AD1F11">
      <w:pPr>
        <w:spacing w:line="200" w:lineRule="exact"/>
        <w:rPr>
          <w:rFonts w:ascii="Times New Roman" w:eastAsia="Times New Roman" w:hAnsi="Times New Roman"/>
        </w:rPr>
      </w:pPr>
    </w:p>
    <w:p w:rsidR="00AD1F11" w:rsidRDefault="00AD1F11">
      <w:pPr>
        <w:spacing w:line="200" w:lineRule="exact"/>
        <w:rPr>
          <w:rFonts w:ascii="Times New Roman" w:eastAsia="Times New Roman" w:hAnsi="Times New Roman"/>
        </w:rPr>
      </w:pPr>
    </w:p>
    <w:p w:rsidR="00AD1F11" w:rsidRDefault="00AD1F11">
      <w:pPr>
        <w:spacing w:line="200" w:lineRule="exact"/>
        <w:rPr>
          <w:rFonts w:ascii="Times New Roman" w:eastAsia="Times New Roman" w:hAnsi="Times New Roman"/>
        </w:rPr>
      </w:pPr>
    </w:p>
    <w:p w:rsidR="00AD1F11" w:rsidRDefault="00AD1F11">
      <w:pPr>
        <w:spacing w:line="200" w:lineRule="exact"/>
        <w:rPr>
          <w:rFonts w:ascii="Times New Roman" w:eastAsia="Times New Roman" w:hAnsi="Times New Roman"/>
        </w:rPr>
      </w:pPr>
    </w:p>
    <w:p w:rsidR="00AD1F11" w:rsidRDefault="00AD1F11">
      <w:pPr>
        <w:spacing w:line="200" w:lineRule="exact"/>
        <w:rPr>
          <w:rFonts w:ascii="Times New Roman" w:eastAsia="Times New Roman" w:hAnsi="Times New Roman"/>
        </w:rPr>
      </w:pPr>
    </w:p>
    <w:p w:rsidR="00AD1F11" w:rsidRDefault="00AD1F11">
      <w:pPr>
        <w:spacing w:line="200" w:lineRule="exact"/>
        <w:rPr>
          <w:rFonts w:ascii="Times New Roman" w:eastAsia="Times New Roman" w:hAnsi="Times New Roman"/>
        </w:rPr>
      </w:pPr>
    </w:p>
    <w:p w:rsidR="00AD1F11" w:rsidRDefault="00AD1F11">
      <w:pPr>
        <w:spacing w:line="212" w:lineRule="exact"/>
        <w:rPr>
          <w:rFonts w:ascii="Times New Roman" w:eastAsia="Times New Roman" w:hAnsi="Times New Roman"/>
        </w:rPr>
      </w:pPr>
    </w:p>
    <w:p w:rsidR="00AD1F11" w:rsidRDefault="00AD1F11">
      <w:pPr>
        <w:spacing w:line="200" w:lineRule="exact"/>
        <w:rPr>
          <w:rFonts w:ascii="Times New Roman" w:eastAsia="Times New Roman" w:hAnsi="Times New Roman"/>
        </w:rPr>
      </w:pPr>
    </w:p>
    <w:p w:rsidR="00AD1F11" w:rsidRDefault="00AD1F11">
      <w:pPr>
        <w:spacing w:line="200" w:lineRule="exact"/>
        <w:rPr>
          <w:rFonts w:ascii="Times New Roman" w:eastAsia="Times New Roman" w:hAnsi="Times New Roman"/>
        </w:rPr>
      </w:pPr>
    </w:p>
    <w:p w:rsidR="00AD1F11" w:rsidRDefault="00AD1F11">
      <w:pPr>
        <w:spacing w:line="200" w:lineRule="exact"/>
        <w:rPr>
          <w:rFonts w:ascii="Times New Roman" w:eastAsia="Times New Roman" w:hAnsi="Times New Roman"/>
        </w:rPr>
      </w:pPr>
    </w:p>
    <w:p w:rsidR="00AD1F11" w:rsidRDefault="00AD1F11">
      <w:pPr>
        <w:spacing w:line="200" w:lineRule="exact"/>
        <w:rPr>
          <w:rFonts w:ascii="Times New Roman" w:eastAsia="Times New Roman" w:hAnsi="Times New Roman"/>
        </w:rPr>
      </w:pPr>
    </w:p>
    <w:p w:rsidR="00AD1F11" w:rsidRDefault="00AD1F11">
      <w:pPr>
        <w:spacing w:line="200" w:lineRule="exact"/>
        <w:rPr>
          <w:rFonts w:ascii="Times New Roman" w:eastAsia="Times New Roman" w:hAnsi="Times New Roman"/>
        </w:rPr>
      </w:pPr>
    </w:p>
    <w:p w:rsidR="00AD1F11" w:rsidRDefault="00AD1F11">
      <w:pPr>
        <w:spacing w:line="200" w:lineRule="exact"/>
        <w:rPr>
          <w:rFonts w:ascii="Times New Roman" w:eastAsia="Times New Roman" w:hAnsi="Times New Roman"/>
        </w:rPr>
      </w:pPr>
    </w:p>
    <w:p w:rsidR="00AD1F11" w:rsidRDefault="00AD1F11">
      <w:pPr>
        <w:spacing w:line="200" w:lineRule="exact"/>
        <w:rPr>
          <w:rFonts w:ascii="Times New Roman" w:eastAsia="Times New Roman" w:hAnsi="Times New Roman"/>
        </w:rPr>
      </w:pPr>
    </w:p>
    <w:p w:rsidR="00AD1F11" w:rsidRDefault="00AD1F11">
      <w:pPr>
        <w:spacing w:line="200" w:lineRule="exact"/>
        <w:rPr>
          <w:rFonts w:ascii="Times New Roman" w:eastAsia="Times New Roman" w:hAnsi="Times New Roman"/>
        </w:rPr>
      </w:pPr>
    </w:p>
    <w:p w:rsidR="00AD1F11" w:rsidRDefault="00AD1F11">
      <w:pPr>
        <w:spacing w:line="200" w:lineRule="exact"/>
        <w:rPr>
          <w:rFonts w:ascii="Times New Roman" w:eastAsia="Times New Roman" w:hAnsi="Times New Roman"/>
        </w:rPr>
      </w:pPr>
    </w:p>
    <w:p w:rsidR="00AD1F11" w:rsidRDefault="00AD1F11">
      <w:pPr>
        <w:spacing w:line="200" w:lineRule="exact"/>
        <w:rPr>
          <w:rFonts w:ascii="Times New Roman" w:eastAsia="Times New Roman" w:hAnsi="Times New Roman"/>
        </w:rPr>
      </w:pPr>
    </w:p>
    <w:p w:rsidR="00AD1F11" w:rsidRDefault="00AD1F11">
      <w:pPr>
        <w:spacing w:line="200" w:lineRule="exact"/>
        <w:rPr>
          <w:rFonts w:ascii="Times New Roman" w:eastAsia="Times New Roman" w:hAnsi="Times New Roman"/>
        </w:rPr>
      </w:pPr>
    </w:p>
    <w:p w:rsidR="00AD1F11" w:rsidRDefault="00AD1F11">
      <w:pPr>
        <w:spacing w:line="200" w:lineRule="exact"/>
        <w:rPr>
          <w:rFonts w:ascii="Times New Roman" w:eastAsia="Times New Roman" w:hAnsi="Times New Roman"/>
        </w:rPr>
      </w:pPr>
    </w:p>
    <w:p w:rsidR="00AD1F11" w:rsidRDefault="00AD1F11">
      <w:pPr>
        <w:spacing w:line="200" w:lineRule="exact"/>
        <w:rPr>
          <w:rFonts w:ascii="Times New Roman" w:eastAsia="Times New Roman" w:hAnsi="Times New Roman"/>
        </w:rPr>
      </w:pPr>
    </w:p>
    <w:p w:rsidR="00AD1F11" w:rsidRDefault="00AD1F11">
      <w:pPr>
        <w:spacing w:line="200" w:lineRule="exact"/>
        <w:rPr>
          <w:rFonts w:ascii="Times New Roman" w:eastAsia="Times New Roman" w:hAnsi="Times New Roman"/>
        </w:rPr>
      </w:pPr>
    </w:p>
    <w:p w:rsidR="00AD1F11" w:rsidRDefault="00AD1F11">
      <w:pPr>
        <w:spacing w:line="200" w:lineRule="exact"/>
        <w:rPr>
          <w:rFonts w:ascii="Times New Roman" w:eastAsia="Times New Roman" w:hAnsi="Times New Roman"/>
        </w:rPr>
      </w:pPr>
    </w:p>
    <w:p w:rsidR="00AD1F11" w:rsidRDefault="00AD1F11">
      <w:pPr>
        <w:spacing w:line="200" w:lineRule="exact"/>
        <w:rPr>
          <w:rFonts w:ascii="Times New Roman" w:eastAsia="Times New Roman" w:hAnsi="Times New Roman"/>
        </w:rPr>
      </w:pPr>
    </w:p>
    <w:p w:rsidR="00AD1F11" w:rsidRDefault="00AD1F11">
      <w:pPr>
        <w:spacing w:line="200" w:lineRule="exact"/>
        <w:rPr>
          <w:rFonts w:ascii="Times New Roman" w:eastAsia="Times New Roman" w:hAnsi="Times New Roman"/>
        </w:rPr>
      </w:pPr>
    </w:p>
    <w:p w:rsidR="00AD1F11" w:rsidRDefault="00AD1F11">
      <w:pPr>
        <w:spacing w:line="200" w:lineRule="exact"/>
        <w:rPr>
          <w:rFonts w:ascii="Times New Roman" w:eastAsia="Times New Roman" w:hAnsi="Times New Roman"/>
        </w:rPr>
      </w:pPr>
    </w:p>
    <w:p w:rsidR="00AD1F11" w:rsidRDefault="00AD1F11">
      <w:pPr>
        <w:spacing w:line="200" w:lineRule="exact"/>
        <w:rPr>
          <w:rFonts w:ascii="Times New Roman" w:eastAsia="Times New Roman" w:hAnsi="Times New Roman"/>
        </w:rPr>
      </w:pPr>
    </w:p>
    <w:p w:rsidR="00AD1F11" w:rsidRDefault="00AD1F11">
      <w:pPr>
        <w:spacing w:line="200" w:lineRule="exact"/>
        <w:rPr>
          <w:rFonts w:ascii="Times New Roman" w:eastAsia="Times New Roman" w:hAnsi="Times New Roman"/>
        </w:rPr>
      </w:pPr>
    </w:p>
    <w:p w:rsidR="00AD1F11" w:rsidRDefault="00AD1F11">
      <w:pPr>
        <w:spacing w:line="200" w:lineRule="exact"/>
        <w:rPr>
          <w:rFonts w:ascii="Times New Roman" w:eastAsia="Times New Roman" w:hAnsi="Times New Roman"/>
        </w:rPr>
      </w:pPr>
    </w:p>
    <w:p w:rsidR="00AD1F11" w:rsidRDefault="00AD1F11">
      <w:pPr>
        <w:spacing w:line="200" w:lineRule="exact"/>
        <w:rPr>
          <w:rFonts w:ascii="Times New Roman" w:eastAsia="Times New Roman" w:hAnsi="Times New Roman"/>
        </w:rPr>
      </w:pPr>
    </w:p>
    <w:p w:rsidR="00AD1F11" w:rsidRDefault="00AD1F11">
      <w:pPr>
        <w:spacing w:line="200" w:lineRule="exact"/>
        <w:rPr>
          <w:rFonts w:ascii="Times New Roman" w:eastAsia="Times New Roman" w:hAnsi="Times New Roman"/>
        </w:rPr>
      </w:pPr>
    </w:p>
    <w:p w:rsidR="00AD1F11" w:rsidRDefault="00AD1F11">
      <w:pPr>
        <w:spacing w:line="200" w:lineRule="exact"/>
        <w:rPr>
          <w:rFonts w:ascii="Times New Roman" w:eastAsia="Times New Roman" w:hAnsi="Times New Roman"/>
        </w:rPr>
      </w:pPr>
    </w:p>
    <w:p w:rsidR="00AD1F11" w:rsidRDefault="00AD1F11">
      <w:pPr>
        <w:spacing w:line="200" w:lineRule="exact"/>
        <w:rPr>
          <w:rFonts w:ascii="Times New Roman" w:eastAsia="Times New Roman" w:hAnsi="Times New Roman"/>
        </w:rPr>
      </w:pPr>
    </w:p>
    <w:p w:rsidR="00AD1F11" w:rsidRDefault="00AD1F11">
      <w:pPr>
        <w:spacing w:line="200" w:lineRule="exact"/>
        <w:rPr>
          <w:rFonts w:ascii="Times New Roman" w:eastAsia="Times New Roman" w:hAnsi="Times New Roman"/>
        </w:rPr>
      </w:pPr>
    </w:p>
    <w:p w:rsidR="00AD1F11" w:rsidRDefault="00AD1F11">
      <w:pPr>
        <w:spacing w:line="200" w:lineRule="exact"/>
        <w:rPr>
          <w:rFonts w:ascii="Times New Roman" w:eastAsia="Times New Roman" w:hAnsi="Times New Roman"/>
        </w:rPr>
      </w:pPr>
    </w:p>
    <w:p w:rsidR="00AD1F11" w:rsidRDefault="00AD1F11">
      <w:pPr>
        <w:spacing w:line="230"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tblPr>
      <w:tblGrid>
        <w:gridCol w:w="4080"/>
        <w:gridCol w:w="4600"/>
        <w:gridCol w:w="2960"/>
      </w:tblGrid>
      <w:tr w:rsidR="00AD1F11">
        <w:trPr>
          <w:trHeight w:val="184"/>
        </w:trPr>
        <w:tc>
          <w:tcPr>
            <w:tcW w:w="4080" w:type="dxa"/>
            <w:shd w:val="clear" w:color="auto" w:fill="auto"/>
            <w:vAlign w:val="bottom"/>
          </w:tcPr>
          <w:p w:rsidR="00AD1F11" w:rsidRDefault="00AD1F11">
            <w:pPr>
              <w:spacing w:line="0" w:lineRule="atLeast"/>
              <w:rPr>
                <w:rFonts w:ascii="Arial" w:eastAsia="Arial" w:hAnsi="Arial"/>
                <w:sz w:val="16"/>
              </w:rPr>
            </w:pPr>
          </w:p>
        </w:tc>
        <w:tc>
          <w:tcPr>
            <w:tcW w:w="4600" w:type="dxa"/>
            <w:shd w:val="clear" w:color="auto" w:fill="auto"/>
            <w:vAlign w:val="bottom"/>
          </w:tcPr>
          <w:p w:rsidR="00AD1F11" w:rsidRDefault="00AD1F11">
            <w:pPr>
              <w:spacing w:line="0" w:lineRule="atLeast"/>
              <w:ind w:right="1310"/>
              <w:jc w:val="center"/>
              <w:rPr>
                <w:rFonts w:ascii="Arial" w:eastAsia="Arial" w:hAnsi="Arial"/>
                <w:w w:val="98"/>
                <w:sz w:val="14"/>
              </w:rPr>
            </w:pPr>
          </w:p>
        </w:tc>
        <w:tc>
          <w:tcPr>
            <w:tcW w:w="2960" w:type="dxa"/>
            <w:vMerge w:val="restart"/>
            <w:shd w:val="clear" w:color="auto" w:fill="auto"/>
            <w:vAlign w:val="bottom"/>
          </w:tcPr>
          <w:p w:rsidR="00AD1F11" w:rsidRDefault="00AD1F11">
            <w:pPr>
              <w:spacing w:line="0" w:lineRule="atLeast"/>
              <w:ind w:left="2520"/>
              <w:rPr>
                <w:rFonts w:ascii="Arial" w:eastAsia="Arial" w:hAnsi="Arial"/>
                <w:w w:val="97"/>
                <w:sz w:val="14"/>
              </w:rPr>
            </w:pPr>
          </w:p>
        </w:tc>
      </w:tr>
      <w:tr w:rsidR="00AD1F11">
        <w:trPr>
          <w:trHeight w:val="184"/>
        </w:trPr>
        <w:tc>
          <w:tcPr>
            <w:tcW w:w="4080" w:type="dxa"/>
            <w:vMerge w:val="restart"/>
            <w:shd w:val="clear" w:color="auto" w:fill="auto"/>
            <w:vAlign w:val="bottom"/>
          </w:tcPr>
          <w:p w:rsidR="00AD1F11" w:rsidRDefault="00AD1F11">
            <w:pPr>
              <w:spacing w:line="0" w:lineRule="atLeast"/>
              <w:ind w:left="40"/>
              <w:rPr>
                <w:rFonts w:ascii="Arial" w:eastAsia="Arial" w:hAnsi="Arial"/>
                <w:sz w:val="16"/>
              </w:rPr>
            </w:pPr>
          </w:p>
        </w:tc>
        <w:tc>
          <w:tcPr>
            <w:tcW w:w="4600" w:type="dxa"/>
            <w:vMerge w:val="restart"/>
            <w:shd w:val="clear" w:color="auto" w:fill="auto"/>
            <w:vAlign w:val="bottom"/>
          </w:tcPr>
          <w:p w:rsidR="00AD1F11" w:rsidRDefault="00AD1F11">
            <w:pPr>
              <w:spacing w:line="0" w:lineRule="atLeast"/>
              <w:ind w:right="1290"/>
              <w:jc w:val="center"/>
              <w:rPr>
                <w:rFonts w:ascii="Arial" w:eastAsia="Arial" w:hAnsi="Arial"/>
                <w:sz w:val="14"/>
              </w:rPr>
            </w:pPr>
          </w:p>
        </w:tc>
        <w:tc>
          <w:tcPr>
            <w:tcW w:w="2960" w:type="dxa"/>
            <w:vMerge/>
            <w:shd w:val="clear" w:color="auto" w:fill="auto"/>
            <w:vAlign w:val="bottom"/>
          </w:tcPr>
          <w:p w:rsidR="00AD1F11" w:rsidRDefault="00AD1F11">
            <w:pPr>
              <w:spacing w:line="0" w:lineRule="atLeast"/>
              <w:rPr>
                <w:rFonts w:ascii="Times New Roman" w:eastAsia="Times New Roman" w:hAnsi="Times New Roman"/>
                <w:sz w:val="9"/>
              </w:rPr>
            </w:pPr>
          </w:p>
        </w:tc>
      </w:tr>
      <w:tr w:rsidR="00AD1F11">
        <w:trPr>
          <w:trHeight w:val="104"/>
        </w:trPr>
        <w:tc>
          <w:tcPr>
            <w:tcW w:w="4080" w:type="dxa"/>
            <w:vMerge/>
            <w:shd w:val="clear" w:color="auto" w:fill="auto"/>
            <w:vAlign w:val="bottom"/>
          </w:tcPr>
          <w:p w:rsidR="00AD1F11" w:rsidRDefault="00AD1F11">
            <w:pPr>
              <w:spacing w:line="0" w:lineRule="atLeast"/>
              <w:rPr>
                <w:rFonts w:ascii="Times New Roman" w:eastAsia="Times New Roman" w:hAnsi="Times New Roman"/>
                <w:sz w:val="9"/>
              </w:rPr>
            </w:pPr>
          </w:p>
        </w:tc>
        <w:tc>
          <w:tcPr>
            <w:tcW w:w="4600" w:type="dxa"/>
            <w:vMerge/>
            <w:shd w:val="clear" w:color="auto" w:fill="auto"/>
            <w:vAlign w:val="bottom"/>
          </w:tcPr>
          <w:p w:rsidR="00AD1F11" w:rsidRDefault="00AD1F11">
            <w:pPr>
              <w:spacing w:line="0" w:lineRule="atLeast"/>
              <w:rPr>
                <w:rFonts w:ascii="Times New Roman" w:eastAsia="Times New Roman" w:hAnsi="Times New Roman"/>
                <w:sz w:val="9"/>
              </w:rPr>
            </w:pPr>
          </w:p>
        </w:tc>
        <w:tc>
          <w:tcPr>
            <w:tcW w:w="2960" w:type="dxa"/>
            <w:shd w:val="clear" w:color="auto" w:fill="auto"/>
            <w:vAlign w:val="bottom"/>
          </w:tcPr>
          <w:p w:rsidR="00AD1F11" w:rsidRDefault="00AD1F11">
            <w:pPr>
              <w:spacing w:line="0" w:lineRule="atLeast"/>
              <w:rPr>
                <w:rFonts w:ascii="Times New Roman" w:eastAsia="Times New Roman" w:hAnsi="Times New Roman"/>
                <w:sz w:val="9"/>
              </w:rPr>
            </w:pPr>
          </w:p>
        </w:tc>
      </w:tr>
    </w:tbl>
    <w:p w:rsidR="00AD1F11" w:rsidRDefault="00330C44">
      <w:pPr>
        <w:rPr>
          <w:rFonts w:ascii="Times New Roman" w:eastAsia="Times New Roman" w:hAnsi="Times New Roman"/>
          <w:sz w:val="9"/>
        </w:rPr>
        <w:sectPr w:rsidR="00AD1F11" w:rsidSect="00D2113B">
          <w:type w:val="continuous"/>
          <w:pgSz w:w="11900" w:h="16840"/>
          <w:pgMar w:top="1440" w:right="264" w:bottom="11" w:left="0" w:header="0" w:footer="576" w:gutter="0"/>
          <w:cols w:space="0" w:equalWidth="0">
            <w:col w:w="11640"/>
          </w:cols>
          <w:docGrid w:linePitch="360"/>
        </w:sectPr>
      </w:pPr>
      <w:r>
        <w:rPr>
          <w:rFonts w:ascii="Times New Roman" w:hAnsi="Times New Roman"/>
          <w:noProof/>
        </w:rPr>
        <w:pict>
          <v:rect id="_x0000_s1124" style="position:absolute;margin-left:1.75pt;margin-top:34.05pt;width:588.5pt;height:6pt;z-index:-251650048;mso-position-horizontal-relative:text;mso-position-vertical-relative:text" o:userdrawn="t" fillcolor="#97d700" strokecolor="none"/>
        </w:pict>
      </w:r>
      <w:r w:rsidR="00A70391">
        <w:rPr>
          <w:rFonts w:ascii="Times New Roman" w:eastAsia="Times New Roman" w:hAnsi="Times New Roman"/>
          <w:noProof/>
          <w:sz w:val="9"/>
        </w:rPr>
        <w:pict>
          <v:rect id="_x0000_s1087" style="position:absolute;margin-left:1.75pt;margin-top:628.15pt;width:588.5pt;height:6pt;z-index:-251664384;mso-position-horizontal-relative:text;mso-position-vertical-relative:text" o:userdrawn="t" fillcolor="#97d700" strokecolor="none"/>
        </w:pict>
      </w:r>
    </w:p>
    <w:p w:rsidR="00A53447" w:rsidRDefault="006A7451" w:rsidP="008A44A8">
      <w:pPr>
        <w:spacing w:line="200" w:lineRule="exact"/>
        <w:rPr>
          <w:rFonts w:ascii="Arial" w:eastAsia="Arial" w:hAnsi="Arial"/>
          <w:b/>
          <w:sz w:val="32"/>
        </w:rPr>
      </w:pPr>
      <w:bookmarkStart w:id="1" w:name="page3"/>
      <w:bookmarkEnd w:id="1"/>
      <w:r>
        <w:rPr>
          <w:rFonts w:ascii="Times New Roman" w:eastAsia="Times New Roman" w:hAnsi="Times New Roman"/>
          <w:noProof/>
          <w:sz w:val="9"/>
        </w:rPr>
        <w:lastRenderedPageBreak/>
        <w:drawing>
          <wp:anchor distT="0" distB="0" distL="114300" distR="114300" simplePos="0" relativeHeight="251648000" behindDoc="1" locked="0" layoutInCell="1" allowOverlap="1">
            <wp:simplePos x="0" y="0"/>
            <wp:positionH relativeFrom="page">
              <wp:posOffset>822960</wp:posOffset>
            </wp:positionH>
            <wp:positionV relativeFrom="page">
              <wp:posOffset>208280</wp:posOffset>
            </wp:positionV>
            <wp:extent cx="559435" cy="574675"/>
            <wp:effectExtent l="1905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bwMode="auto">
                    <a:xfrm>
                      <a:off x="0" y="0"/>
                      <a:ext cx="559435" cy="574675"/>
                    </a:xfrm>
                    <a:prstGeom prst="rect">
                      <a:avLst/>
                    </a:prstGeom>
                    <a:noFill/>
                  </pic:spPr>
                </pic:pic>
              </a:graphicData>
            </a:graphic>
          </wp:anchor>
        </w:drawing>
      </w:r>
      <w:r w:rsidR="00A53447">
        <w:rPr>
          <w:rFonts w:ascii="Arial" w:eastAsia="Arial" w:hAnsi="Arial"/>
          <w:b/>
          <w:sz w:val="32"/>
        </w:rPr>
        <w:t xml:space="preserve">         </w:t>
      </w:r>
    </w:p>
    <w:p w:rsidR="00A53447" w:rsidRDefault="00A53447" w:rsidP="00A53447">
      <w:pPr>
        <w:spacing w:line="200" w:lineRule="exact"/>
        <w:rPr>
          <w:rFonts w:ascii="Arial" w:eastAsia="Arial" w:hAnsi="Arial"/>
          <w:b/>
          <w:sz w:val="32"/>
        </w:rPr>
      </w:pPr>
      <w:r>
        <w:rPr>
          <w:rFonts w:ascii="Times New Roman" w:eastAsia="Times New Roman" w:hAnsi="Times New Roman"/>
          <w:noProof/>
          <w:sz w:val="9"/>
        </w:rPr>
        <w:pict>
          <v:shape id="_x0000_s1101" type="#_x0000_t202" style="position:absolute;margin-left:1.15pt;margin-top:.9pt;width:188.55pt;height:36pt;z-index:251658240" strokecolor="white">
            <v:textbox>
              <w:txbxContent>
                <w:p w:rsidR="00A53447" w:rsidRPr="00A53447" w:rsidRDefault="00A53447">
                  <w:pPr>
                    <w:rPr>
                      <w:color w:val="92D050"/>
                      <w:sz w:val="36"/>
                      <w:szCs w:val="36"/>
                    </w:rPr>
                  </w:pPr>
                  <w:r w:rsidRPr="00A53447">
                    <w:rPr>
                      <w:color w:val="92D050"/>
                      <w:sz w:val="36"/>
                      <w:szCs w:val="36"/>
                    </w:rPr>
                    <w:t>INTRODUCTION:</w:t>
                  </w:r>
                </w:p>
              </w:txbxContent>
            </v:textbox>
          </v:shape>
        </w:pict>
      </w:r>
      <w:r>
        <w:rPr>
          <w:rFonts w:ascii="Arial" w:eastAsia="Arial" w:hAnsi="Arial"/>
          <w:b/>
          <w:sz w:val="32"/>
        </w:rPr>
        <w:t xml:space="preserve">  </w:t>
      </w:r>
    </w:p>
    <w:p w:rsidR="00A53447" w:rsidRDefault="00A53447" w:rsidP="00A53447">
      <w:pPr>
        <w:spacing w:line="200" w:lineRule="exact"/>
        <w:rPr>
          <w:rFonts w:ascii="Arial" w:eastAsia="Arial" w:hAnsi="Arial"/>
          <w:b/>
          <w:sz w:val="32"/>
        </w:rPr>
      </w:pPr>
    </w:p>
    <w:p w:rsidR="00A53447" w:rsidRPr="00A53447" w:rsidRDefault="00660904" w:rsidP="00A53447">
      <w:pPr>
        <w:spacing w:line="200" w:lineRule="exact"/>
        <w:rPr>
          <w:rFonts w:ascii="Arial" w:eastAsia="Arial" w:hAnsi="Arial"/>
          <w:b/>
          <w:sz w:val="32"/>
        </w:rPr>
      </w:pPr>
      <w:proofErr w:type="gramStart"/>
      <w:r>
        <w:rPr>
          <w:rFonts w:ascii="Arial" w:eastAsia="Arial" w:hAnsi="Arial"/>
          <w:b/>
          <w:sz w:val="32"/>
        </w:rPr>
        <w:t>s</w:t>
      </w:r>
      <w:proofErr w:type="gramEnd"/>
    </w:p>
    <w:p w:rsidR="00C94BC1" w:rsidRDefault="00C94BC1" w:rsidP="00C94BC1">
      <w:pPr>
        <w:spacing w:line="0" w:lineRule="atLeast"/>
        <w:ind w:left="-142" w:firstLine="142"/>
        <w:rPr>
          <w:rFonts w:ascii="Arial" w:eastAsia="Arial" w:hAnsi="Arial"/>
          <w:b/>
          <w:sz w:val="32"/>
        </w:rPr>
      </w:pPr>
    </w:p>
    <w:p w:rsidR="00D20611" w:rsidRPr="00C94BC1" w:rsidRDefault="00D20611" w:rsidP="00A53447">
      <w:pPr>
        <w:spacing w:line="0" w:lineRule="atLeast"/>
        <w:rPr>
          <w:rFonts w:ascii="Arial" w:eastAsia="Arial" w:hAnsi="Arial"/>
          <w:b/>
          <w:sz w:val="32"/>
        </w:rPr>
      </w:pPr>
      <w:r w:rsidRPr="009C065D">
        <w:rPr>
          <w:sz w:val="24"/>
          <w:szCs w:val="24"/>
        </w:rPr>
        <w:t xml:space="preserve">Water level indicator &amp; controller is a device used to on/off motor, as per requirement and </w:t>
      </w:r>
    </w:p>
    <w:p w:rsidR="00D20611" w:rsidRPr="009C065D" w:rsidRDefault="00C94BC1" w:rsidP="00A53447">
      <w:pPr>
        <w:spacing w:line="360" w:lineRule="auto"/>
        <w:jc w:val="both"/>
        <w:rPr>
          <w:sz w:val="24"/>
          <w:szCs w:val="24"/>
        </w:rPr>
      </w:pPr>
      <w:r>
        <w:rPr>
          <w:sz w:val="24"/>
          <w:szCs w:val="24"/>
        </w:rPr>
        <w:t xml:space="preserve"> </w:t>
      </w:r>
      <w:proofErr w:type="gramStart"/>
      <w:r w:rsidR="00D20611" w:rsidRPr="009C065D">
        <w:rPr>
          <w:sz w:val="24"/>
          <w:szCs w:val="24"/>
        </w:rPr>
        <w:t>availability  of</w:t>
      </w:r>
      <w:proofErr w:type="gramEnd"/>
      <w:r w:rsidR="00D20611" w:rsidRPr="009C065D">
        <w:rPr>
          <w:sz w:val="24"/>
          <w:szCs w:val="24"/>
        </w:rPr>
        <w:t xml:space="preserve"> water, automatically. </w:t>
      </w:r>
    </w:p>
    <w:p w:rsidR="00D20611" w:rsidRPr="009C065D" w:rsidRDefault="00D20611" w:rsidP="00C94BC1">
      <w:pPr>
        <w:spacing w:line="360" w:lineRule="auto"/>
        <w:ind w:left="-142" w:firstLine="142"/>
        <w:jc w:val="both"/>
        <w:rPr>
          <w:sz w:val="24"/>
          <w:szCs w:val="24"/>
        </w:rPr>
      </w:pPr>
    </w:p>
    <w:p w:rsidR="00D20611" w:rsidRPr="009C065D" w:rsidRDefault="00D20611" w:rsidP="00C94BC1">
      <w:pPr>
        <w:spacing w:line="360" w:lineRule="auto"/>
        <w:ind w:left="-142" w:firstLine="142"/>
        <w:jc w:val="both"/>
        <w:rPr>
          <w:sz w:val="24"/>
          <w:szCs w:val="24"/>
        </w:rPr>
      </w:pPr>
      <w:r w:rsidRPr="009C065D">
        <w:rPr>
          <w:sz w:val="24"/>
          <w:szCs w:val="24"/>
        </w:rPr>
        <w:t xml:space="preserve">The purposed device features three modes of operation with four extra features which is switched </w:t>
      </w:r>
    </w:p>
    <w:p w:rsidR="00AD1F11" w:rsidRPr="00D20611" w:rsidRDefault="00D20611" w:rsidP="00A53447">
      <w:pPr>
        <w:spacing w:line="360" w:lineRule="auto"/>
        <w:jc w:val="both"/>
      </w:pPr>
      <w:r w:rsidRPr="009C065D">
        <w:rPr>
          <w:sz w:val="24"/>
          <w:szCs w:val="24"/>
        </w:rPr>
        <w:t xml:space="preserve"> </w:t>
      </w:r>
      <w:proofErr w:type="gramStart"/>
      <w:r w:rsidRPr="009C065D">
        <w:rPr>
          <w:sz w:val="24"/>
          <w:szCs w:val="24"/>
        </w:rPr>
        <w:t>on/off</w:t>
      </w:r>
      <w:proofErr w:type="gramEnd"/>
      <w:r w:rsidRPr="009C065D">
        <w:rPr>
          <w:sz w:val="24"/>
          <w:szCs w:val="24"/>
        </w:rPr>
        <w:t xml:space="preserve"> by the user as per need</w:t>
      </w:r>
      <w:r>
        <w:t>.</w:t>
      </w:r>
    </w:p>
    <w:p w:rsidR="00AD1F11" w:rsidRDefault="00AD1F11" w:rsidP="00C94BC1">
      <w:pPr>
        <w:spacing w:line="360" w:lineRule="auto"/>
        <w:ind w:left="-142" w:firstLine="142"/>
        <w:rPr>
          <w:rFonts w:ascii="Times New Roman" w:eastAsia="Times New Roman" w:hAnsi="Times New Roman"/>
        </w:rPr>
      </w:pPr>
    </w:p>
    <w:p w:rsidR="00AD1F11" w:rsidRDefault="00AD1F11" w:rsidP="004D78F1">
      <w:pPr>
        <w:spacing w:line="360" w:lineRule="auto"/>
        <w:rPr>
          <w:rFonts w:ascii="Times New Roman" w:eastAsia="Times New Roman" w:hAnsi="Times New Roman"/>
        </w:rPr>
      </w:pPr>
    </w:p>
    <w:p w:rsidR="00AD1F11" w:rsidRDefault="00AD1F11" w:rsidP="00D20611">
      <w:pPr>
        <w:spacing w:line="0" w:lineRule="atLeast"/>
        <w:rPr>
          <w:rFonts w:ascii="Arial" w:eastAsia="Arial" w:hAnsi="Arial"/>
          <w:color w:val="0070C0"/>
        </w:rPr>
      </w:pPr>
    </w:p>
    <w:p w:rsidR="00AD1F11" w:rsidRDefault="00AD1F11">
      <w:pPr>
        <w:spacing w:line="200" w:lineRule="exact"/>
        <w:rPr>
          <w:rFonts w:ascii="Times New Roman" w:eastAsia="Times New Roman" w:hAnsi="Times New Roman"/>
        </w:rPr>
      </w:pPr>
    </w:p>
    <w:p w:rsidR="00AD1F11" w:rsidRDefault="00AD1F11" w:rsidP="00A53447">
      <w:pPr>
        <w:spacing w:line="0" w:lineRule="atLeast"/>
        <w:rPr>
          <w:rFonts w:ascii="Arial" w:eastAsia="Arial" w:hAnsi="Arial"/>
          <w:color w:val="0070C0"/>
        </w:rPr>
      </w:pPr>
      <w:r>
        <w:rPr>
          <w:rFonts w:ascii="Arial" w:eastAsia="Arial" w:hAnsi="Arial"/>
          <w:color w:val="0070C0"/>
        </w:rPr>
        <w:t>This test project has following functions;</w:t>
      </w:r>
    </w:p>
    <w:p w:rsidR="00AD1F11" w:rsidRDefault="00AD1F11">
      <w:pPr>
        <w:spacing w:line="20" w:lineRule="exact"/>
        <w:rPr>
          <w:rFonts w:ascii="Times New Roman" w:eastAsia="Times New Roman" w:hAnsi="Times New Roman"/>
        </w:rPr>
      </w:pPr>
    </w:p>
    <w:p w:rsidR="00AD1F11" w:rsidRDefault="00AD1F11">
      <w:pPr>
        <w:spacing w:line="200" w:lineRule="exact"/>
        <w:rPr>
          <w:rFonts w:ascii="Times New Roman" w:eastAsia="Times New Roman" w:hAnsi="Times New Roman"/>
        </w:rPr>
      </w:pPr>
    </w:p>
    <w:p w:rsidR="00AD1F11" w:rsidRDefault="00AD1F11">
      <w:pPr>
        <w:spacing w:line="200" w:lineRule="exact"/>
        <w:rPr>
          <w:rFonts w:ascii="Times New Roman" w:eastAsia="Times New Roman" w:hAnsi="Times New Roman"/>
        </w:rPr>
      </w:pPr>
    </w:p>
    <w:p w:rsidR="00AD1F11" w:rsidRDefault="00AD1F11">
      <w:pPr>
        <w:spacing w:line="335" w:lineRule="exact"/>
        <w:rPr>
          <w:rFonts w:ascii="Times New Roman" w:eastAsia="Times New Roman" w:hAnsi="Times New Roman"/>
        </w:rPr>
      </w:pPr>
    </w:p>
    <w:p w:rsidR="00AD1F11" w:rsidRDefault="00AD1F11">
      <w:pPr>
        <w:numPr>
          <w:ilvl w:val="0"/>
          <w:numId w:val="1"/>
        </w:numPr>
        <w:tabs>
          <w:tab w:val="left" w:pos="1560"/>
        </w:tabs>
        <w:spacing w:line="0" w:lineRule="atLeast"/>
        <w:ind w:left="1560" w:hanging="426"/>
        <w:rPr>
          <w:rFonts w:ascii="Arial" w:eastAsia="Arial" w:hAnsi="Arial"/>
        </w:rPr>
      </w:pPr>
      <w:r>
        <w:rPr>
          <w:rFonts w:ascii="Arial" w:eastAsia="Arial" w:hAnsi="Arial"/>
        </w:rPr>
        <w:t>Display WSC logo</w:t>
      </w:r>
    </w:p>
    <w:p w:rsidR="00AD1F11" w:rsidRDefault="00AD1F11">
      <w:pPr>
        <w:spacing w:line="265" w:lineRule="exact"/>
        <w:rPr>
          <w:rFonts w:ascii="Arial" w:eastAsia="Arial" w:hAnsi="Arial"/>
        </w:rPr>
      </w:pPr>
    </w:p>
    <w:p w:rsidR="00AD1F11" w:rsidRPr="00D20611" w:rsidRDefault="00D20611" w:rsidP="00D20611">
      <w:pPr>
        <w:numPr>
          <w:ilvl w:val="0"/>
          <w:numId w:val="1"/>
        </w:numPr>
        <w:tabs>
          <w:tab w:val="left" w:pos="1560"/>
        </w:tabs>
        <w:spacing w:line="0" w:lineRule="atLeast"/>
        <w:ind w:left="1560" w:hanging="426"/>
        <w:rPr>
          <w:rFonts w:ascii="Arial" w:eastAsia="Arial" w:hAnsi="Arial"/>
        </w:rPr>
      </w:pPr>
      <w:r>
        <w:rPr>
          <w:rFonts w:ascii="Arial" w:eastAsia="Arial" w:hAnsi="Arial"/>
        </w:rPr>
        <w:t>Mode Selection and settings</w:t>
      </w:r>
    </w:p>
    <w:p w:rsidR="00AD1F11" w:rsidRDefault="00AD1F11">
      <w:pPr>
        <w:spacing w:line="265" w:lineRule="exact"/>
        <w:rPr>
          <w:rFonts w:ascii="Arial" w:eastAsia="Arial" w:hAnsi="Arial"/>
        </w:rPr>
      </w:pPr>
    </w:p>
    <w:p w:rsidR="00AD1F11" w:rsidRDefault="00D20611">
      <w:pPr>
        <w:numPr>
          <w:ilvl w:val="0"/>
          <w:numId w:val="1"/>
        </w:numPr>
        <w:tabs>
          <w:tab w:val="left" w:pos="1558"/>
        </w:tabs>
        <w:spacing w:line="379" w:lineRule="auto"/>
        <w:ind w:left="1560" w:right="5740" w:hanging="426"/>
        <w:rPr>
          <w:rFonts w:ascii="Arial" w:eastAsia="Arial" w:hAnsi="Arial"/>
        </w:rPr>
      </w:pPr>
      <w:r>
        <w:rPr>
          <w:rFonts w:ascii="Arial" w:eastAsia="Arial" w:hAnsi="Arial"/>
        </w:rPr>
        <w:t>Mode Operations</w:t>
      </w:r>
    </w:p>
    <w:p w:rsidR="00AD1F11" w:rsidRDefault="00AD1F11">
      <w:pPr>
        <w:spacing w:line="258" w:lineRule="exact"/>
        <w:rPr>
          <w:rFonts w:ascii="Arial" w:eastAsia="Arial" w:hAnsi="Arial"/>
        </w:rPr>
      </w:pPr>
    </w:p>
    <w:p w:rsidR="00AD1F11" w:rsidRDefault="00AD1F11" w:rsidP="00D20611">
      <w:pPr>
        <w:tabs>
          <w:tab w:val="left" w:pos="1560"/>
        </w:tabs>
        <w:spacing w:line="0" w:lineRule="atLeast"/>
        <w:rPr>
          <w:rFonts w:ascii="Arial" w:eastAsia="Arial" w:hAnsi="Arial"/>
        </w:rPr>
      </w:pPr>
    </w:p>
    <w:p w:rsidR="00AD1F11" w:rsidRDefault="00AD1F11">
      <w:pPr>
        <w:spacing w:line="200" w:lineRule="exact"/>
        <w:rPr>
          <w:rFonts w:ascii="Times New Roman" w:eastAsia="Times New Roman" w:hAnsi="Times New Roman"/>
        </w:rPr>
      </w:pPr>
    </w:p>
    <w:p w:rsidR="00AD1F11" w:rsidRDefault="00AD1F11">
      <w:pPr>
        <w:spacing w:line="200" w:lineRule="exact"/>
        <w:rPr>
          <w:rFonts w:ascii="Times New Roman" w:eastAsia="Times New Roman" w:hAnsi="Times New Roman"/>
        </w:rPr>
      </w:pPr>
    </w:p>
    <w:p w:rsidR="00AD1F11" w:rsidRDefault="00AD1F11">
      <w:pPr>
        <w:spacing w:line="200" w:lineRule="exact"/>
        <w:rPr>
          <w:rFonts w:ascii="Times New Roman" w:eastAsia="Times New Roman" w:hAnsi="Times New Roman"/>
        </w:rPr>
      </w:pPr>
    </w:p>
    <w:p w:rsidR="00AD1F11" w:rsidRDefault="00AD1F11">
      <w:pPr>
        <w:spacing w:line="200" w:lineRule="exact"/>
        <w:rPr>
          <w:rFonts w:ascii="Times New Roman" w:eastAsia="Times New Roman" w:hAnsi="Times New Roman"/>
        </w:rPr>
      </w:pPr>
    </w:p>
    <w:p w:rsidR="00AD1F11" w:rsidRDefault="00AD1F11">
      <w:pPr>
        <w:spacing w:line="200" w:lineRule="exact"/>
        <w:rPr>
          <w:rFonts w:ascii="Times New Roman" w:eastAsia="Times New Roman" w:hAnsi="Times New Roman"/>
        </w:rPr>
      </w:pPr>
    </w:p>
    <w:p w:rsidR="00AD1F11" w:rsidRDefault="00AD1F11">
      <w:pPr>
        <w:spacing w:line="200" w:lineRule="exact"/>
        <w:rPr>
          <w:rFonts w:ascii="Times New Roman" w:eastAsia="Times New Roman" w:hAnsi="Times New Roman"/>
        </w:rPr>
      </w:pPr>
    </w:p>
    <w:p w:rsidR="00AD1F11" w:rsidRDefault="00AD1F11">
      <w:pPr>
        <w:spacing w:line="200" w:lineRule="exact"/>
        <w:rPr>
          <w:rFonts w:ascii="Times New Roman" w:eastAsia="Times New Roman" w:hAnsi="Times New Roman"/>
        </w:rPr>
      </w:pPr>
    </w:p>
    <w:p w:rsidR="00AD1F11" w:rsidRDefault="00AD1F11">
      <w:pPr>
        <w:spacing w:line="200" w:lineRule="exact"/>
        <w:rPr>
          <w:rFonts w:ascii="Times New Roman" w:eastAsia="Times New Roman" w:hAnsi="Times New Roman"/>
        </w:rPr>
      </w:pPr>
    </w:p>
    <w:p w:rsidR="00AD1F11" w:rsidRDefault="00AD1F11">
      <w:pPr>
        <w:spacing w:line="200" w:lineRule="exact"/>
        <w:rPr>
          <w:rFonts w:ascii="Times New Roman" w:eastAsia="Times New Roman" w:hAnsi="Times New Roman"/>
        </w:rPr>
      </w:pPr>
    </w:p>
    <w:p w:rsidR="00AD1F11" w:rsidRDefault="00AD1F11">
      <w:pPr>
        <w:spacing w:line="200" w:lineRule="exact"/>
        <w:rPr>
          <w:rFonts w:ascii="Times New Roman" w:eastAsia="Times New Roman" w:hAnsi="Times New Roman"/>
        </w:rPr>
      </w:pPr>
    </w:p>
    <w:p w:rsidR="00AD1F11" w:rsidRDefault="00AD1F11">
      <w:pPr>
        <w:spacing w:line="200" w:lineRule="exact"/>
        <w:rPr>
          <w:rFonts w:ascii="Times New Roman" w:eastAsia="Times New Roman" w:hAnsi="Times New Roman"/>
        </w:rPr>
      </w:pPr>
    </w:p>
    <w:p w:rsidR="006C01F0" w:rsidRDefault="006C01F0">
      <w:pPr>
        <w:spacing w:line="200" w:lineRule="exact"/>
        <w:rPr>
          <w:rFonts w:ascii="Times New Roman" w:eastAsia="Times New Roman" w:hAnsi="Times New Roman"/>
        </w:rPr>
      </w:pPr>
    </w:p>
    <w:p w:rsidR="00AD1F11" w:rsidRPr="00882C27" w:rsidRDefault="008A44A8" w:rsidP="00C94BC1">
      <w:pPr>
        <w:pStyle w:val="Title"/>
        <w:rPr>
          <w:rFonts w:ascii="Times New Roman" w:hAnsi="Times New Roman"/>
          <w:color w:val="92D050"/>
          <w:sz w:val="44"/>
          <w:szCs w:val="44"/>
          <w:u w:val="single"/>
        </w:rPr>
      </w:pPr>
      <w:r>
        <w:rPr>
          <w:rFonts w:ascii="Times New Roman" w:hAnsi="Times New Roman"/>
          <w:noProof/>
        </w:rPr>
        <w:pict>
          <v:rect id="_x0000_s1088" style="position:absolute;left:0;text-align:left;margin-left:-60.65pt;margin-top:226.05pt;width:588.5pt;height:6pt;z-index:-251663360" o:userdrawn="t" fillcolor="#97d700" strokecolor="none"/>
        </w:pict>
      </w:r>
      <w:r w:rsidR="006C01F0">
        <w:rPr>
          <w:rFonts w:ascii="Times New Roman" w:hAnsi="Times New Roman"/>
        </w:rPr>
        <w:br w:type="page"/>
      </w:r>
      <w:r w:rsidR="00C94BC1" w:rsidRPr="00882C27">
        <w:rPr>
          <w:rFonts w:ascii="Times New Roman" w:hAnsi="Times New Roman"/>
          <w:color w:val="92D050"/>
          <w:sz w:val="44"/>
          <w:szCs w:val="44"/>
          <w:u w:val="single"/>
        </w:rPr>
        <w:lastRenderedPageBreak/>
        <w:t>BLOCK DIAGRAM</w:t>
      </w:r>
    </w:p>
    <w:p w:rsidR="00AD1F11" w:rsidRPr="00882C27" w:rsidRDefault="00AD1F11">
      <w:pPr>
        <w:spacing w:line="200" w:lineRule="exact"/>
        <w:rPr>
          <w:rFonts w:ascii="Times New Roman" w:eastAsia="Times New Roman" w:hAnsi="Times New Roman"/>
          <w:color w:val="92D050"/>
          <w:u w:val="single"/>
        </w:rPr>
      </w:pPr>
    </w:p>
    <w:p w:rsidR="00C94BC1" w:rsidRDefault="00C94BC1">
      <w:pPr>
        <w:spacing w:line="200" w:lineRule="exact"/>
        <w:rPr>
          <w:rFonts w:ascii="Times New Roman" w:eastAsia="Times New Roman" w:hAnsi="Times New Roman"/>
        </w:rPr>
      </w:pPr>
    </w:p>
    <w:p w:rsidR="00C94BC1" w:rsidRDefault="00C94BC1">
      <w:pPr>
        <w:spacing w:line="200" w:lineRule="exact"/>
        <w:rPr>
          <w:rFonts w:ascii="Times New Roman" w:eastAsia="Times New Roman" w:hAnsi="Times New Roman"/>
        </w:rPr>
      </w:pPr>
    </w:p>
    <w:p w:rsidR="00C94BC1" w:rsidRDefault="00C94BC1">
      <w:pPr>
        <w:spacing w:line="200" w:lineRule="exact"/>
        <w:rPr>
          <w:rFonts w:ascii="Times New Roman" w:eastAsia="Times New Roman" w:hAnsi="Times New Roman"/>
        </w:rPr>
      </w:pPr>
    </w:p>
    <w:p w:rsidR="00C94BC1" w:rsidRDefault="00C94BC1">
      <w:pPr>
        <w:spacing w:line="200" w:lineRule="exact"/>
        <w:rPr>
          <w:rFonts w:ascii="Times New Roman" w:eastAsia="Times New Roman" w:hAnsi="Times New Roman"/>
        </w:rPr>
      </w:pPr>
    </w:p>
    <w:p w:rsidR="00C94BC1" w:rsidRDefault="00C94BC1">
      <w:pPr>
        <w:spacing w:line="200" w:lineRule="exact"/>
        <w:rPr>
          <w:rFonts w:ascii="Times New Roman" w:eastAsia="Times New Roman" w:hAnsi="Times New Roman"/>
        </w:rPr>
      </w:pPr>
    </w:p>
    <w:p w:rsidR="00AD1F11" w:rsidRDefault="00C94BC1" w:rsidP="00C94BC1">
      <w:pPr>
        <w:pStyle w:val="Title"/>
      </w:pPr>
      <w:r>
        <w:tab/>
      </w:r>
    </w:p>
    <w:p w:rsidR="00AD1F11" w:rsidRDefault="00AD1F11">
      <w:pPr>
        <w:spacing w:line="200" w:lineRule="exact"/>
        <w:rPr>
          <w:rFonts w:ascii="Times New Roman" w:eastAsia="Times New Roman" w:hAnsi="Times New Roman"/>
        </w:rPr>
      </w:pPr>
    </w:p>
    <w:p w:rsidR="00AD1F11" w:rsidRDefault="006A7451">
      <w:pPr>
        <w:spacing w:line="200" w:lineRule="exact"/>
        <w:rPr>
          <w:rFonts w:ascii="Times New Roman" w:eastAsia="Times New Roman" w:hAnsi="Times New Roman"/>
        </w:rPr>
      </w:pPr>
      <w:r>
        <w:rPr>
          <w:rFonts w:ascii="Times New Roman" w:eastAsia="Times New Roman" w:hAnsi="Times New Roman"/>
          <w:noProof/>
        </w:rPr>
        <w:drawing>
          <wp:inline distT="0" distB="0" distL="0" distR="0">
            <wp:extent cx="7411720" cy="8951595"/>
            <wp:effectExtent l="19050" t="0" r="0" b="0"/>
            <wp:docPr id="1" name="Picture 1" descr="Untitl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1"/>
                    <pic:cNvPicPr>
                      <a:picLocks noChangeAspect="1" noChangeArrowheads="1"/>
                    </pic:cNvPicPr>
                  </pic:nvPicPr>
                  <pic:blipFill>
                    <a:blip r:embed="rId10"/>
                    <a:srcRect/>
                    <a:stretch>
                      <a:fillRect/>
                    </a:stretch>
                  </pic:blipFill>
                  <pic:spPr bwMode="auto">
                    <a:xfrm>
                      <a:off x="0" y="0"/>
                      <a:ext cx="7411720" cy="8951595"/>
                    </a:xfrm>
                    <a:prstGeom prst="rect">
                      <a:avLst/>
                    </a:prstGeom>
                    <a:noFill/>
                    <a:ln w="9525">
                      <a:noFill/>
                      <a:miter lim="800000"/>
                      <a:headEnd/>
                      <a:tailEnd/>
                    </a:ln>
                  </pic:spPr>
                </pic:pic>
              </a:graphicData>
            </a:graphic>
          </wp:inline>
        </w:drawing>
      </w:r>
    </w:p>
    <w:p w:rsidR="00AD1F11" w:rsidRDefault="00AD1F11">
      <w:pPr>
        <w:spacing w:line="228" w:lineRule="exact"/>
        <w:rPr>
          <w:rFonts w:ascii="Times New Roman" w:eastAsia="Times New Roman" w:hAnsi="Times New Roman"/>
        </w:rPr>
      </w:pPr>
    </w:p>
    <w:p w:rsidR="00AD1F11" w:rsidRDefault="008A44A8" w:rsidP="009C4F35">
      <w:pPr>
        <w:ind w:left="720"/>
        <w:rPr>
          <w:rFonts w:ascii="Times New Roman" w:eastAsia="Times New Roman" w:hAnsi="Times New Roman"/>
          <w:sz w:val="9"/>
        </w:rPr>
        <w:sectPr w:rsidR="00AD1F11" w:rsidSect="00A53447">
          <w:pgSz w:w="11900" w:h="16840"/>
          <w:pgMar w:top="1276" w:right="264" w:bottom="11" w:left="1276" w:header="0" w:footer="0" w:gutter="0"/>
          <w:cols w:space="0" w:equalWidth="0">
            <w:col w:w="10364"/>
          </w:cols>
          <w:docGrid w:linePitch="360"/>
        </w:sectPr>
      </w:pPr>
      <w:r>
        <w:rPr>
          <w:rFonts w:ascii="Times New Roman" w:eastAsia="Times New Roman" w:hAnsi="Times New Roman"/>
          <w:noProof/>
          <w:sz w:val="9"/>
        </w:rPr>
        <w:pict>
          <v:rect id="_x0000_s1089" style="position:absolute;left:0;text-align:left;margin-left:-58.5pt;margin-top:552.7pt;width:588.5pt;height:6pt;z-index:-251662336" o:userdrawn="t" fillcolor="#97d700" strokecolor="none"/>
        </w:pict>
      </w:r>
      <w:r w:rsidR="006A7451">
        <w:rPr>
          <w:rFonts w:ascii="Times New Roman" w:eastAsia="Times New Roman" w:hAnsi="Times New Roman"/>
          <w:noProof/>
          <w:sz w:val="9"/>
        </w:rPr>
        <w:drawing>
          <wp:inline distT="0" distB="0" distL="0" distR="0">
            <wp:extent cx="11261725" cy="6063615"/>
            <wp:effectExtent l="19050" t="0" r="0" b="0"/>
            <wp:docPr id="2" name="Picture 2" descr="Untitl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1"/>
                    <pic:cNvPicPr>
                      <a:picLocks noChangeAspect="1" noChangeArrowheads="1"/>
                    </pic:cNvPicPr>
                  </pic:nvPicPr>
                  <pic:blipFill>
                    <a:blip r:embed="rId11"/>
                    <a:srcRect/>
                    <a:stretch>
                      <a:fillRect/>
                    </a:stretch>
                  </pic:blipFill>
                  <pic:spPr bwMode="auto">
                    <a:xfrm>
                      <a:off x="0" y="0"/>
                      <a:ext cx="11261725" cy="6063615"/>
                    </a:xfrm>
                    <a:prstGeom prst="rect">
                      <a:avLst/>
                    </a:prstGeom>
                    <a:noFill/>
                    <a:ln w="9525">
                      <a:noFill/>
                      <a:miter lim="800000"/>
                      <a:headEnd/>
                      <a:tailEnd/>
                    </a:ln>
                  </pic:spPr>
                </pic:pic>
              </a:graphicData>
            </a:graphic>
          </wp:inline>
        </w:drawing>
      </w:r>
    </w:p>
    <w:p w:rsidR="00AD1F11" w:rsidRPr="00882C27" w:rsidRDefault="006A7451">
      <w:pPr>
        <w:spacing w:line="200" w:lineRule="exact"/>
        <w:rPr>
          <w:rFonts w:ascii="Times New Roman" w:eastAsia="Times New Roman" w:hAnsi="Times New Roman"/>
          <w:color w:val="92D050"/>
          <w:u w:val="single"/>
        </w:rPr>
      </w:pPr>
      <w:bookmarkStart w:id="2" w:name="page4"/>
      <w:bookmarkEnd w:id="2"/>
      <w:r>
        <w:rPr>
          <w:rFonts w:ascii="Times New Roman" w:eastAsia="Times New Roman" w:hAnsi="Times New Roman"/>
          <w:noProof/>
          <w:sz w:val="9"/>
        </w:rPr>
        <w:lastRenderedPageBreak/>
        <w:drawing>
          <wp:anchor distT="0" distB="0" distL="114300" distR="114300" simplePos="0" relativeHeight="251649024" behindDoc="1" locked="0" layoutInCell="1" allowOverlap="1">
            <wp:simplePos x="0" y="0"/>
            <wp:positionH relativeFrom="page">
              <wp:posOffset>822960</wp:posOffset>
            </wp:positionH>
            <wp:positionV relativeFrom="page">
              <wp:posOffset>208280</wp:posOffset>
            </wp:positionV>
            <wp:extent cx="559435" cy="574675"/>
            <wp:effectExtent l="1905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bwMode="auto">
                    <a:xfrm>
                      <a:off x="0" y="0"/>
                      <a:ext cx="559435" cy="574675"/>
                    </a:xfrm>
                    <a:prstGeom prst="rect">
                      <a:avLst/>
                    </a:prstGeom>
                    <a:noFill/>
                  </pic:spPr>
                </pic:pic>
              </a:graphicData>
            </a:graphic>
          </wp:anchor>
        </w:drawing>
      </w:r>
    </w:p>
    <w:p w:rsidR="00AD1F11" w:rsidRPr="00882C27" w:rsidRDefault="00AD1F11">
      <w:pPr>
        <w:spacing w:line="319" w:lineRule="exact"/>
        <w:rPr>
          <w:rFonts w:ascii="Times New Roman" w:eastAsia="Times New Roman" w:hAnsi="Times New Roman"/>
          <w:color w:val="92D050"/>
          <w:sz w:val="36"/>
          <w:szCs w:val="36"/>
          <w:u w:val="single"/>
        </w:rPr>
      </w:pPr>
    </w:p>
    <w:p w:rsidR="00AD1F11" w:rsidRPr="00882C27" w:rsidRDefault="00AD1F11" w:rsidP="004D78F1">
      <w:pPr>
        <w:spacing w:line="360" w:lineRule="auto"/>
        <w:ind w:left="1140" w:hanging="1140"/>
        <w:jc w:val="both"/>
        <w:rPr>
          <w:rFonts w:ascii="Arial" w:eastAsia="Arial" w:hAnsi="Arial"/>
          <w:b/>
          <w:color w:val="92D050"/>
          <w:sz w:val="36"/>
          <w:szCs w:val="36"/>
          <w:u w:val="single"/>
        </w:rPr>
      </w:pPr>
      <w:r w:rsidRPr="00882C27">
        <w:rPr>
          <w:rFonts w:ascii="Arial" w:eastAsia="Arial" w:hAnsi="Arial"/>
          <w:b/>
          <w:color w:val="92D050"/>
          <w:sz w:val="36"/>
          <w:szCs w:val="36"/>
          <w:u w:val="single"/>
        </w:rPr>
        <w:t>DESCRIPTION OF PROJECT AND TASKS</w:t>
      </w:r>
    </w:p>
    <w:p w:rsidR="00AD1F11" w:rsidRPr="004D78F1" w:rsidRDefault="00AD1F11" w:rsidP="004D78F1">
      <w:pPr>
        <w:spacing w:line="360" w:lineRule="auto"/>
        <w:ind w:hanging="1140"/>
        <w:jc w:val="both"/>
        <w:rPr>
          <w:rFonts w:ascii="Times New Roman" w:eastAsia="Times New Roman" w:hAnsi="Times New Roman"/>
          <w:sz w:val="32"/>
          <w:szCs w:val="32"/>
        </w:rPr>
      </w:pPr>
    </w:p>
    <w:p w:rsidR="00AD1F11" w:rsidRPr="00882C27" w:rsidRDefault="001E6FE2" w:rsidP="004D78F1">
      <w:pPr>
        <w:spacing w:line="360" w:lineRule="auto"/>
        <w:ind w:hanging="1140"/>
        <w:jc w:val="both"/>
        <w:rPr>
          <w:rFonts w:ascii="Times New Roman" w:eastAsia="Times New Roman" w:hAnsi="Times New Roman"/>
          <w:color w:val="92D050"/>
          <w:sz w:val="32"/>
          <w:szCs w:val="32"/>
        </w:rPr>
      </w:pPr>
      <w:r>
        <w:rPr>
          <w:rFonts w:ascii="Times New Roman" w:eastAsia="Times New Roman" w:hAnsi="Times New Roman"/>
          <w:sz w:val="32"/>
          <w:szCs w:val="32"/>
        </w:rPr>
        <w:t xml:space="preserve">            </w:t>
      </w:r>
      <w:r w:rsidR="00C94BC1">
        <w:rPr>
          <w:rFonts w:ascii="Times New Roman" w:eastAsia="Times New Roman" w:hAnsi="Times New Roman"/>
          <w:sz w:val="32"/>
          <w:szCs w:val="32"/>
        </w:rPr>
        <w:t xml:space="preserve"> </w:t>
      </w:r>
      <w:r w:rsidR="00C94BC1" w:rsidRPr="00882C27">
        <w:rPr>
          <w:rFonts w:ascii="Times New Roman" w:eastAsia="Times New Roman" w:hAnsi="Times New Roman"/>
          <w:b/>
          <w:color w:val="92D050"/>
          <w:sz w:val="32"/>
          <w:szCs w:val="32"/>
          <w:u w:val="single"/>
        </w:rPr>
        <w:t xml:space="preserve">TASK-1: </w:t>
      </w:r>
      <w:r w:rsidR="00C94BC1" w:rsidRPr="00882C27">
        <w:rPr>
          <w:rFonts w:ascii="Times New Roman" w:eastAsia="Times New Roman" w:hAnsi="Times New Roman"/>
          <w:color w:val="92D050"/>
          <w:sz w:val="32"/>
          <w:szCs w:val="32"/>
        </w:rPr>
        <w:t>DISPLAY WSC LOGO</w:t>
      </w:r>
    </w:p>
    <w:p w:rsidR="0013340D" w:rsidRPr="00C94BC1" w:rsidRDefault="0013340D" w:rsidP="004D78F1">
      <w:pPr>
        <w:spacing w:line="360" w:lineRule="auto"/>
        <w:ind w:hanging="1140"/>
        <w:jc w:val="both"/>
        <w:rPr>
          <w:rFonts w:ascii="Times New Roman" w:eastAsia="Times New Roman" w:hAnsi="Times New Roman"/>
          <w:sz w:val="32"/>
          <w:szCs w:val="32"/>
        </w:rPr>
      </w:pPr>
    </w:p>
    <w:p w:rsidR="00135162" w:rsidRDefault="00725D7C" w:rsidP="0013340D">
      <w:pPr>
        <w:pStyle w:val="Normal1"/>
        <w:tabs>
          <w:tab w:val="left" w:pos="8610"/>
        </w:tabs>
        <w:spacing w:line="480" w:lineRule="auto"/>
        <w:rPr>
          <w:sz w:val="24"/>
          <w:szCs w:val="24"/>
        </w:rPr>
      </w:pPr>
      <w:r>
        <w:rPr>
          <w:rFonts w:ascii="Times New Roman" w:eastAsia="Times New Roman" w:hAnsi="Times New Roman"/>
          <w:sz w:val="32"/>
          <w:szCs w:val="32"/>
        </w:rPr>
        <w:t>1.</w:t>
      </w:r>
      <w:r>
        <w:rPr>
          <w:sz w:val="24"/>
          <w:szCs w:val="24"/>
        </w:rPr>
        <w:t xml:space="preserve"> On</w:t>
      </w:r>
      <w:r w:rsidR="00C94BC1">
        <w:rPr>
          <w:sz w:val="24"/>
          <w:szCs w:val="24"/>
        </w:rPr>
        <w:t xml:space="preserve"> Power up,</w:t>
      </w:r>
      <w:r w:rsidR="00135162" w:rsidRPr="00135162">
        <w:rPr>
          <w:b/>
          <w:sz w:val="24"/>
          <w:szCs w:val="24"/>
        </w:rPr>
        <w:t xml:space="preserve"> </w:t>
      </w:r>
      <w:r w:rsidR="00135162" w:rsidRPr="005639BE">
        <w:rPr>
          <w:b/>
          <w:sz w:val="24"/>
          <w:szCs w:val="24"/>
        </w:rPr>
        <w:t>WorldSkills2017</w:t>
      </w:r>
      <w:r w:rsidR="00C94BC1" w:rsidRPr="008D195C">
        <w:rPr>
          <w:b/>
          <w:sz w:val="24"/>
          <w:szCs w:val="24"/>
        </w:rPr>
        <w:t xml:space="preserve"> </w:t>
      </w:r>
      <w:r w:rsidR="00C94BC1">
        <w:rPr>
          <w:sz w:val="24"/>
          <w:szCs w:val="24"/>
        </w:rPr>
        <w:t>logo should be t</w:t>
      </w:r>
      <w:r w:rsidR="00135162">
        <w:rPr>
          <w:sz w:val="24"/>
          <w:szCs w:val="24"/>
        </w:rPr>
        <w:t xml:space="preserve">here on </w:t>
      </w:r>
      <w:r>
        <w:rPr>
          <w:sz w:val="24"/>
          <w:szCs w:val="24"/>
        </w:rPr>
        <w:t>Vacuum</w:t>
      </w:r>
      <w:r w:rsidR="00135162">
        <w:rPr>
          <w:sz w:val="24"/>
          <w:szCs w:val="24"/>
        </w:rPr>
        <w:t xml:space="preserve"> fluorescent </w:t>
      </w:r>
      <w:r>
        <w:rPr>
          <w:sz w:val="24"/>
          <w:szCs w:val="24"/>
        </w:rPr>
        <w:t>display (VFD)</w:t>
      </w:r>
      <w:r w:rsidR="00135162">
        <w:rPr>
          <w:sz w:val="24"/>
          <w:szCs w:val="24"/>
        </w:rPr>
        <w:t>.</w:t>
      </w:r>
    </w:p>
    <w:p w:rsidR="00135162" w:rsidRDefault="00135162" w:rsidP="0013340D">
      <w:pPr>
        <w:pStyle w:val="Normal1"/>
        <w:tabs>
          <w:tab w:val="left" w:pos="8610"/>
        </w:tabs>
        <w:spacing w:line="480" w:lineRule="auto"/>
      </w:pPr>
      <w:r>
        <w:rPr>
          <w:sz w:val="24"/>
          <w:szCs w:val="24"/>
        </w:rPr>
        <w:t>2.</w:t>
      </w:r>
      <w:r w:rsidRPr="00135162">
        <w:t xml:space="preserve"> </w:t>
      </w:r>
      <w:r>
        <w:t>This logo should be there for 4 second.</w:t>
      </w:r>
    </w:p>
    <w:p w:rsidR="00135162" w:rsidRDefault="00135162" w:rsidP="0013340D">
      <w:pPr>
        <w:pStyle w:val="Normal1"/>
        <w:tabs>
          <w:tab w:val="left" w:pos="8610"/>
        </w:tabs>
        <w:spacing w:line="480" w:lineRule="auto"/>
        <w:rPr>
          <w:sz w:val="24"/>
          <w:szCs w:val="24"/>
        </w:rPr>
      </w:pPr>
      <w:r>
        <w:rPr>
          <w:sz w:val="24"/>
          <w:szCs w:val="24"/>
        </w:rPr>
        <w:t>3. Then the logo will move to the left &amp; stay there for 1 second.</w:t>
      </w:r>
    </w:p>
    <w:p w:rsidR="00135162" w:rsidRDefault="002A0264" w:rsidP="0013340D">
      <w:pPr>
        <w:pStyle w:val="Normal1"/>
        <w:tabs>
          <w:tab w:val="left" w:pos="8610"/>
        </w:tabs>
        <w:spacing w:line="480" w:lineRule="auto"/>
        <w:rPr>
          <w:sz w:val="24"/>
          <w:szCs w:val="24"/>
        </w:rPr>
      </w:pPr>
      <w:r>
        <w:rPr>
          <w:sz w:val="24"/>
          <w:szCs w:val="24"/>
        </w:rPr>
        <w:t>4.</w:t>
      </w:r>
      <w:r w:rsidR="00135162">
        <w:rPr>
          <w:sz w:val="24"/>
          <w:szCs w:val="24"/>
        </w:rPr>
        <w:t xml:space="preserve"> Then </w:t>
      </w:r>
      <w:r>
        <w:rPr>
          <w:sz w:val="24"/>
          <w:szCs w:val="24"/>
        </w:rPr>
        <w:t xml:space="preserve">it </w:t>
      </w:r>
      <w:r w:rsidR="00135162">
        <w:rPr>
          <w:sz w:val="24"/>
          <w:szCs w:val="24"/>
        </w:rPr>
        <w:t>will move to the right &amp; stay there for 1 second.</w:t>
      </w:r>
    </w:p>
    <w:p w:rsidR="00135162" w:rsidRDefault="002A0264" w:rsidP="0013340D">
      <w:pPr>
        <w:pStyle w:val="Normal1"/>
        <w:tabs>
          <w:tab w:val="left" w:pos="8610"/>
        </w:tabs>
        <w:spacing w:line="480" w:lineRule="auto"/>
        <w:rPr>
          <w:sz w:val="24"/>
          <w:szCs w:val="24"/>
        </w:rPr>
      </w:pPr>
      <w:r>
        <w:rPr>
          <w:sz w:val="24"/>
          <w:szCs w:val="24"/>
        </w:rPr>
        <w:t>5.</w:t>
      </w:r>
      <w:r w:rsidR="00135162">
        <w:rPr>
          <w:sz w:val="24"/>
          <w:szCs w:val="24"/>
        </w:rPr>
        <w:t xml:space="preserve"> </w:t>
      </w:r>
      <w:r>
        <w:rPr>
          <w:sz w:val="24"/>
          <w:szCs w:val="24"/>
        </w:rPr>
        <w:t>After that</w:t>
      </w:r>
      <w:r w:rsidR="00135162">
        <w:rPr>
          <w:sz w:val="24"/>
          <w:szCs w:val="24"/>
        </w:rPr>
        <w:t xml:space="preserve"> the logo will move back to the cen</w:t>
      </w:r>
      <w:r w:rsidR="00725D7C">
        <w:rPr>
          <w:sz w:val="24"/>
          <w:szCs w:val="24"/>
        </w:rPr>
        <w:t xml:space="preserve">ter position &amp; stay there for 1 </w:t>
      </w:r>
      <w:r w:rsidR="00135162">
        <w:rPr>
          <w:sz w:val="24"/>
          <w:szCs w:val="24"/>
        </w:rPr>
        <w:t>second.</w:t>
      </w:r>
    </w:p>
    <w:p w:rsidR="00135162" w:rsidRDefault="002A0264" w:rsidP="0013340D">
      <w:pPr>
        <w:pStyle w:val="Normal1"/>
        <w:tabs>
          <w:tab w:val="left" w:pos="8610"/>
        </w:tabs>
        <w:spacing w:line="480" w:lineRule="auto"/>
        <w:rPr>
          <w:sz w:val="24"/>
          <w:szCs w:val="24"/>
        </w:rPr>
      </w:pPr>
      <w:r>
        <w:rPr>
          <w:sz w:val="24"/>
          <w:szCs w:val="24"/>
        </w:rPr>
        <w:t>6.</w:t>
      </w:r>
      <w:r w:rsidR="00135162">
        <w:rPr>
          <w:sz w:val="24"/>
          <w:szCs w:val="24"/>
        </w:rPr>
        <w:t xml:space="preserve"> Then </w:t>
      </w:r>
      <w:r w:rsidR="00725D7C">
        <w:rPr>
          <w:sz w:val="24"/>
          <w:szCs w:val="24"/>
        </w:rPr>
        <w:t>it will</w:t>
      </w:r>
      <w:r w:rsidR="00135162">
        <w:rPr>
          <w:sz w:val="24"/>
          <w:szCs w:val="24"/>
        </w:rPr>
        <w:t xml:space="preserve"> </w:t>
      </w:r>
      <w:r>
        <w:rPr>
          <w:sz w:val="24"/>
          <w:szCs w:val="24"/>
        </w:rPr>
        <w:t xml:space="preserve">move upwards </w:t>
      </w:r>
      <w:r w:rsidR="00135162">
        <w:rPr>
          <w:sz w:val="24"/>
          <w:szCs w:val="24"/>
        </w:rPr>
        <w:t>&amp; stay there for 1 second.</w:t>
      </w:r>
    </w:p>
    <w:p w:rsidR="002A0264" w:rsidRDefault="002A0264" w:rsidP="0013340D">
      <w:pPr>
        <w:pStyle w:val="Normal1"/>
        <w:tabs>
          <w:tab w:val="left" w:pos="8610"/>
        </w:tabs>
        <w:spacing w:line="480" w:lineRule="auto"/>
        <w:rPr>
          <w:sz w:val="24"/>
          <w:szCs w:val="24"/>
        </w:rPr>
      </w:pPr>
      <w:r>
        <w:rPr>
          <w:sz w:val="24"/>
          <w:szCs w:val="24"/>
        </w:rPr>
        <w:t xml:space="preserve">7. Then </w:t>
      </w:r>
      <w:r w:rsidR="00725D7C">
        <w:rPr>
          <w:sz w:val="24"/>
          <w:szCs w:val="24"/>
        </w:rPr>
        <w:t>it will</w:t>
      </w:r>
      <w:r>
        <w:rPr>
          <w:sz w:val="24"/>
          <w:szCs w:val="24"/>
        </w:rPr>
        <w:t xml:space="preserve"> move downwards &amp; stay there for 1 second.</w:t>
      </w:r>
    </w:p>
    <w:p w:rsidR="00135162" w:rsidRDefault="001E6FE2" w:rsidP="0013340D">
      <w:pPr>
        <w:pStyle w:val="Normal1"/>
        <w:tabs>
          <w:tab w:val="left" w:pos="8610"/>
        </w:tabs>
        <w:spacing w:line="480" w:lineRule="auto"/>
        <w:rPr>
          <w:sz w:val="24"/>
          <w:szCs w:val="24"/>
        </w:rPr>
      </w:pPr>
      <w:r>
        <w:rPr>
          <w:sz w:val="24"/>
          <w:szCs w:val="24"/>
        </w:rPr>
        <w:t>8</w:t>
      </w:r>
      <w:r w:rsidR="002A0264">
        <w:rPr>
          <w:sz w:val="24"/>
          <w:szCs w:val="24"/>
        </w:rPr>
        <w:t xml:space="preserve">. After that the logo will again </w:t>
      </w:r>
      <w:r w:rsidR="00725D7C">
        <w:rPr>
          <w:sz w:val="24"/>
          <w:szCs w:val="24"/>
        </w:rPr>
        <w:t>come back</w:t>
      </w:r>
      <w:r w:rsidR="002A0264">
        <w:rPr>
          <w:sz w:val="24"/>
          <w:szCs w:val="24"/>
        </w:rPr>
        <w:t xml:space="preserve"> to the center position</w:t>
      </w:r>
      <w:r w:rsidR="009C4F35">
        <w:rPr>
          <w:sz w:val="24"/>
          <w:szCs w:val="24"/>
        </w:rPr>
        <w:t>.</w:t>
      </w:r>
      <w:r w:rsidR="002A0264">
        <w:rPr>
          <w:sz w:val="24"/>
          <w:szCs w:val="24"/>
        </w:rPr>
        <w:t xml:space="preserve"> </w:t>
      </w:r>
    </w:p>
    <w:p w:rsidR="00135162" w:rsidRDefault="00135162" w:rsidP="0013340D">
      <w:pPr>
        <w:pStyle w:val="Normal1"/>
        <w:tabs>
          <w:tab w:val="left" w:pos="8610"/>
        </w:tabs>
        <w:spacing w:line="480" w:lineRule="auto"/>
        <w:rPr>
          <w:b/>
          <w:bCs/>
          <w:sz w:val="24"/>
          <w:szCs w:val="24"/>
        </w:rPr>
      </w:pPr>
    </w:p>
    <w:p w:rsidR="00C94BC1" w:rsidRDefault="00135162" w:rsidP="0013340D">
      <w:pPr>
        <w:pStyle w:val="Normal1"/>
        <w:tabs>
          <w:tab w:val="left" w:pos="8610"/>
        </w:tabs>
        <w:spacing w:line="480" w:lineRule="auto"/>
        <w:rPr>
          <w:sz w:val="24"/>
          <w:szCs w:val="24"/>
        </w:rPr>
      </w:pPr>
      <w:r>
        <w:rPr>
          <w:sz w:val="24"/>
          <w:szCs w:val="24"/>
        </w:rPr>
        <w:t xml:space="preserve"> </w:t>
      </w:r>
    </w:p>
    <w:p w:rsidR="00C94BC1" w:rsidRPr="00C94BC1" w:rsidRDefault="00C94BC1" w:rsidP="0013340D">
      <w:pPr>
        <w:spacing w:line="480" w:lineRule="auto"/>
        <w:jc w:val="both"/>
        <w:rPr>
          <w:rFonts w:ascii="Times New Roman" w:eastAsia="Times New Roman" w:hAnsi="Times New Roman"/>
          <w:b/>
          <w:sz w:val="32"/>
          <w:szCs w:val="32"/>
          <w:u w:val="single"/>
        </w:rPr>
      </w:pPr>
    </w:p>
    <w:p w:rsidR="00C94BC1" w:rsidRDefault="00C94BC1" w:rsidP="004D78F1">
      <w:pPr>
        <w:spacing w:line="360" w:lineRule="auto"/>
        <w:jc w:val="both"/>
        <w:rPr>
          <w:b/>
          <w:sz w:val="32"/>
          <w:szCs w:val="32"/>
        </w:rPr>
      </w:pPr>
    </w:p>
    <w:p w:rsidR="00C94BC1" w:rsidRDefault="00C94BC1" w:rsidP="004D78F1">
      <w:pPr>
        <w:spacing w:line="360" w:lineRule="auto"/>
        <w:jc w:val="both"/>
        <w:rPr>
          <w:b/>
          <w:sz w:val="32"/>
          <w:szCs w:val="32"/>
        </w:rPr>
      </w:pPr>
    </w:p>
    <w:p w:rsidR="00C94BC1" w:rsidRDefault="00C94BC1" w:rsidP="004D78F1">
      <w:pPr>
        <w:spacing w:line="360" w:lineRule="auto"/>
        <w:jc w:val="both"/>
        <w:rPr>
          <w:b/>
          <w:sz w:val="32"/>
          <w:szCs w:val="32"/>
        </w:rPr>
      </w:pPr>
    </w:p>
    <w:p w:rsidR="00C94BC1" w:rsidRDefault="00C94BC1" w:rsidP="004D78F1">
      <w:pPr>
        <w:spacing w:line="360" w:lineRule="auto"/>
        <w:jc w:val="both"/>
        <w:rPr>
          <w:b/>
          <w:sz w:val="32"/>
          <w:szCs w:val="32"/>
        </w:rPr>
      </w:pPr>
    </w:p>
    <w:p w:rsidR="00C94BC1" w:rsidRDefault="00C94BC1" w:rsidP="004D78F1">
      <w:pPr>
        <w:spacing w:line="360" w:lineRule="auto"/>
        <w:jc w:val="both"/>
        <w:rPr>
          <w:b/>
          <w:sz w:val="32"/>
          <w:szCs w:val="32"/>
        </w:rPr>
      </w:pPr>
    </w:p>
    <w:p w:rsidR="00C94BC1" w:rsidRDefault="008A44A8" w:rsidP="004D78F1">
      <w:pPr>
        <w:spacing w:line="360" w:lineRule="auto"/>
        <w:jc w:val="both"/>
        <w:rPr>
          <w:b/>
          <w:sz w:val="32"/>
          <w:szCs w:val="32"/>
        </w:rPr>
      </w:pPr>
      <w:r>
        <w:rPr>
          <w:b/>
          <w:noProof/>
          <w:sz w:val="32"/>
          <w:szCs w:val="32"/>
        </w:rPr>
        <w:pict>
          <v:rect id="_x0000_s1090" style="position:absolute;left:0;text-align:left;margin-left:-52.35pt;margin-top:36.7pt;width:588.5pt;height:6pt;z-index:-251661312" o:userdrawn="t" fillcolor="#97d700" strokecolor="none"/>
        </w:pict>
      </w:r>
    </w:p>
    <w:p w:rsidR="00C94BC1" w:rsidRDefault="00C94BC1" w:rsidP="004D78F1">
      <w:pPr>
        <w:spacing w:line="360" w:lineRule="auto"/>
        <w:jc w:val="both"/>
        <w:rPr>
          <w:b/>
          <w:sz w:val="32"/>
          <w:szCs w:val="32"/>
        </w:rPr>
      </w:pPr>
    </w:p>
    <w:p w:rsidR="00C94BC1" w:rsidRDefault="00C94BC1" w:rsidP="004D78F1">
      <w:pPr>
        <w:spacing w:line="360" w:lineRule="auto"/>
        <w:jc w:val="both"/>
        <w:rPr>
          <w:b/>
          <w:sz w:val="32"/>
          <w:szCs w:val="32"/>
        </w:rPr>
      </w:pPr>
    </w:p>
    <w:p w:rsidR="00C94BC1" w:rsidRDefault="00C94BC1" w:rsidP="004D78F1">
      <w:pPr>
        <w:spacing w:line="360" w:lineRule="auto"/>
        <w:jc w:val="both"/>
        <w:rPr>
          <w:b/>
          <w:sz w:val="32"/>
          <w:szCs w:val="32"/>
        </w:rPr>
      </w:pPr>
    </w:p>
    <w:p w:rsidR="00C94BC1" w:rsidRDefault="00C94BC1" w:rsidP="004D78F1">
      <w:pPr>
        <w:spacing w:line="360" w:lineRule="auto"/>
        <w:jc w:val="both"/>
        <w:rPr>
          <w:b/>
          <w:sz w:val="32"/>
          <w:szCs w:val="32"/>
        </w:rPr>
      </w:pPr>
    </w:p>
    <w:p w:rsidR="00C94BC1" w:rsidRDefault="00C94BC1" w:rsidP="004D78F1">
      <w:pPr>
        <w:spacing w:line="360" w:lineRule="auto"/>
        <w:jc w:val="both"/>
        <w:rPr>
          <w:b/>
          <w:sz w:val="32"/>
          <w:szCs w:val="32"/>
        </w:rPr>
      </w:pPr>
    </w:p>
    <w:p w:rsidR="00C94BC1" w:rsidRDefault="00C94BC1" w:rsidP="004D78F1">
      <w:pPr>
        <w:spacing w:line="360" w:lineRule="auto"/>
        <w:jc w:val="both"/>
        <w:rPr>
          <w:b/>
          <w:sz w:val="32"/>
          <w:szCs w:val="32"/>
        </w:rPr>
      </w:pPr>
    </w:p>
    <w:p w:rsidR="0013340D" w:rsidRDefault="0013340D" w:rsidP="004D78F1">
      <w:pPr>
        <w:spacing w:line="360" w:lineRule="auto"/>
        <w:jc w:val="both"/>
        <w:rPr>
          <w:b/>
          <w:sz w:val="32"/>
          <w:szCs w:val="32"/>
          <w:u w:val="single"/>
        </w:rPr>
      </w:pPr>
    </w:p>
    <w:p w:rsidR="00976452" w:rsidRPr="00882C27" w:rsidRDefault="001E6FE2" w:rsidP="004D78F1">
      <w:pPr>
        <w:spacing w:line="360" w:lineRule="auto"/>
        <w:jc w:val="both"/>
        <w:rPr>
          <w:b/>
          <w:color w:val="92D050"/>
          <w:sz w:val="32"/>
          <w:szCs w:val="32"/>
        </w:rPr>
      </w:pPr>
      <w:r w:rsidRPr="00882C27">
        <w:rPr>
          <w:b/>
          <w:color w:val="92D050"/>
          <w:sz w:val="32"/>
          <w:szCs w:val="32"/>
          <w:u w:val="single"/>
        </w:rPr>
        <w:t>TASK-2:</w:t>
      </w:r>
      <w:r w:rsidR="00ED1FC4" w:rsidRPr="00882C27">
        <w:rPr>
          <w:b/>
          <w:color w:val="92D050"/>
          <w:sz w:val="32"/>
          <w:szCs w:val="32"/>
          <w:u w:val="single"/>
        </w:rPr>
        <w:t xml:space="preserve"> </w:t>
      </w:r>
      <w:r w:rsidR="00ED1FC4" w:rsidRPr="00882C27">
        <w:rPr>
          <w:b/>
          <w:color w:val="92D050"/>
          <w:sz w:val="32"/>
          <w:szCs w:val="32"/>
        </w:rPr>
        <w:t>RTC SETTINGS</w:t>
      </w:r>
    </w:p>
    <w:p w:rsidR="0013340D" w:rsidRDefault="0013340D" w:rsidP="004D78F1">
      <w:pPr>
        <w:spacing w:line="360" w:lineRule="auto"/>
        <w:jc w:val="both"/>
        <w:rPr>
          <w:sz w:val="32"/>
          <w:szCs w:val="32"/>
        </w:rPr>
      </w:pPr>
    </w:p>
    <w:p w:rsidR="00976452" w:rsidRDefault="00725D7C" w:rsidP="004D78F1">
      <w:pPr>
        <w:spacing w:line="360" w:lineRule="auto"/>
        <w:jc w:val="both"/>
        <w:rPr>
          <w:sz w:val="32"/>
          <w:szCs w:val="32"/>
        </w:rPr>
      </w:pPr>
      <w:r>
        <w:rPr>
          <w:sz w:val="32"/>
          <w:szCs w:val="32"/>
        </w:rPr>
        <w:t>1. Set time</w:t>
      </w:r>
      <w:r w:rsidR="00976452">
        <w:rPr>
          <w:sz w:val="32"/>
          <w:szCs w:val="32"/>
        </w:rPr>
        <w:t>,</w:t>
      </w:r>
      <w:r w:rsidR="0013340D">
        <w:rPr>
          <w:sz w:val="32"/>
          <w:szCs w:val="32"/>
        </w:rPr>
        <w:t xml:space="preserve"> </w:t>
      </w:r>
      <w:r w:rsidR="00976452">
        <w:rPr>
          <w:sz w:val="32"/>
          <w:szCs w:val="32"/>
        </w:rPr>
        <w:t>day and date on Real Time Clock.</w:t>
      </w:r>
    </w:p>
    <w:p w:rsidR="00976452" w:rsidRDefault="00976452" w:rsidP="004D78F1">
      <w:pPr>
        <w:spacing w:line="360" w:lineRule="auto"/>
        <w:jc w:val="both"/>
        <w:rPr>
          <w:sz w:val="32"/>
          <w:szCs w:val="32"/>
        </w:rPr>
      </w:pPr>
      <w:r>
        <w:rPr>
          <w:sz w:val="32"/>
          <w:szCs w:val="32"/>
        </w:rPr>
        <w:t>2. Display Time in the first line.</w:t>
      </w:r>
    </w:p>
    <w:p w:rsidR="00976452" w:rsidRDefault="00725D7C" w:rsidP="00976452">
      <w:pPr>
        <w:spacing w:line="360" w:lineRule="auto"/>
        <w:jc w:val="both"/>
        <w:rPr>
          <w:sz w:val="32"/>
          <w:szCs w:val="32"/>
        </w:rPr>
      </w:pPr>
      <w:r>
        <w:rPr>
          <w:sz w:val="32"/>
          <w:szCs w:val="32"/>
        </w:rPr>
        <w:t>3</w:t>
      </w:r>
      <w:r w:rsidR="00976452">
        <w:rPr>
          <w:sz w:val="32"/>
          <w:szCs w:val="32"/>
        </w:rPr>
        <w:t>. Display Day in the second line.</w:t>
      </w:r>
    </w:p>
    <w:p w:rsidR="00976452" w:rsidRPr="00976452" w:rsidRDefault="00725D7C" w:rsidP="00976452">
      <w:pPr>
        <w:spacing w:line="360" w:lineRule="auto"/>
        <w:jc w:val="both"/>
        <w:rPr>
          <w:sz w:val="32"/>
          <w:szCs w:val="32"/>
        </w:rPr>
      </w:pPr>
      <w:r>
        <w:rPr>
          <w:sz w:val="32"/>
          <w:szCs w:val="32"/>
        </w:rPr>
        <w:t>4</w:t>
      </w:r>
      <w:r w:rsidR="00976452">
        <w:rPr>
          <w:sz w:val="32"/>
          <w:szCs w:val="32"/>
        </w:rPr>
        <w:t xml:space="preserve">. Display Date in the </w:t>
      </w:r>
      <w:r w:rsidR="0013340D">
        <w:rPr>
          <w:sz w:val="32"/>
          <w:szCs w:val="32"/>
        </w:rPr>
        <w:t>third</w:t>
      </w:r>
      <w:r w:rsidR="00976452">
        <w:rPr>
          <w:sz w:val="32"/>
          <w:szCs w:val="32"/>
        </w:rPr>
        <w:t xml:space="preserve"> line.</w:t>
      </w:r>
    </w:p>
    <w:p w:rsidR="00976452" w:rsidRPr="00976452" w:rsidRDefault="00976452" w:rsidP="00976452">
      <w:pPr>
        <w:spacing w:line="360" w:lineRule="auto"/>
        <w:jc w:val="both"/>
        <w:rPr>
          <w:sz w:val="32"/>
          <w:szCs w:val="32"/>
        </w:rPr>
      </w:pPr>
    </w:p>
    <w:p w:rsidR="00976452" w:rsidRPr="00976452" w:rsidRDefault="00976452" w:rsidP="004D78F1">
      <w:pPr>
        <w:spacing w:line="360" w:lineRule="auto"/>
        <w:jc w:val="both"/>
        <w:rPr>
          <w:sz w:val="32"/>
          <w:szCs w:val="32"/>
        </w:rPr>
      </w:pPr>
    </w:p>
    <w:p w:rsidR="00C94BC1" w:rsidRDefault="00C94BC1" w:rsidP="004D78F1">
      <w:pPr>
        <w:spacing w:line="360" w:lineRule="auto"/>
        <w:jc w:val="both"/>
        <w:rPr>
          <w:b/>
          <w:sz w:val="32"/>
          <w:szCs w:val="32"/>
        </w:rPr>
      </w:pPr>
    </w:p>
    <w:p w:rsidR="00C94BC1" w:rsidRDefault="00C94BC1" w:rsidP="004D78F1">
      <w:pPr>
        <w:spacing w:line="360" w:lineRule="auto"/>
        <w:jc w:val="both"/>
        <w:rPr>
          <w:b/>
          <w:sz w:val="32"/>
          <w:szCs w:val="32"/>
        </w:rPr>
      </w:pPr>
    </w:p>
    <w:p w:rsidR="00C94BC1" w:rsidRDefault="00C94BC1" w:rsidP="004D78F1">
      <w:pPr>
        <w:spacing w:line="360" w:lineRule="auto"/>
        <w:jc w:val="both"/>
        <w:rPr>
          <w:b/>
          <w:sz w:val="32"/>
          <w:szCs w:val="32"/>
        </w:rPr>
      </w:pPr>
    </w:p>
    <w:p w:rsidR="00C94BC1" w:rsidRDefault="00C94BC1" w:rsidP="004D78F1">
      <w:pPr>
        <w:spacing w:line="360" w:lineRule="auto"/>
        <w:jc w:val="both"/>
        <w:rPr>
          <w:b/>
          <w:sz w:val="32"/>
          <w:szCs w:val="32"/>
        </w:rPr>
      </w:pPr>
    </w:p>
    <w:p w:rsidR="00C94BC1" w:rsidRDefault="00C94BC1" w:rsidP="004D78F1">
      <w:pPr>
        <w:spacing w:line="360" w:lineRule="auto"/>
        <w:jc w:val="both"/>
        <w:rPr>
          <w:b/>
          <w:sz w:val="32"/>
          <w:szCs w:val="32"/>
        </w:rPr>
      </w:pPr>
    </w:p>
    <w:p w:rsidR="00C94BC1" w:rsidRDefault="00C94BC1" w:rsidP="004D78F1">
      <w:pPr>
        <w:spacing w:line="360" w:lineRule="auto"/>
        <w:jc w:val="both"/>
        <w:rPr>
          <w:b/>
          <w:sz w:val="32"/>
          <w:szCs w:val="32"/>
        </w:rPr>
      </w:pPr>
    </w:p>
    <w:p w:rsidR="00C94BC1" w:rsidRDefault="00C94BC1" w:rsidP="004D78F1">
      <w:pPr>
        <w:spacing w:line="360" w:lineRule="auto"/>
        <w:jc w:val="both"/>
        <w:rPr>
          <w:b/>
          <w:sz w:val="32"/>
          <w:szCs w:val="32"/>
        </w:rPr>
      </w:pPr>
    </w:p>
    <w:p w:rsidR="00C94BC1" w:rsidRDefault="00C94BC1" w:rsidP="004D78F1">
      <w:pPr>
        <w:spacing w:line="360" w:lineRule="auto"/>
        <w:jc w:val="both"/>
        <w:rPr>
          <w:b/>
          <w:sz w:val="32"/>
          <w:szCs w:val="32"/>
        </w:rPr>
      </w:pPr>
    </w:p>
    <w:p w:rsidR="00C94BC1" w:rsidRDefault="001A684A" w:rsidP="004D78F1">
      <w:pPr>
        <w:spacing w:line="360" w:lineRule="auto"/>
        <w:jc w:val="both"/>
        <w:rPr>
          <w:b/>
          <w:sz w:val="32"/>
          <w:szCs w:val="32"/>
        </w:rPr>
      </w:pPr>
      <w:r>
        <w:rPr>
          <w:b/>
          <w:noProof/>
          <w:sz w:val="32"/>
          <w:szCs w:val="32"/>
        </w:rPr>
        <w:pict>
          <v:rect id="_x0000_s1091" style="position:absolute;left:0;text-align:left;margin-left:-55.15pt;margin-top:17.65pt;width:588.5pt;height:6pt;z-index:-251660288" o:userdrawn="t" fillcolor="#97d700" strokecolor="none"/>
        </w:pict>
      </w:r>
    </w:p>
    <w:p w:rsidR="00C94BC1" w:rsidRPr="00882C27" w:rsidRDefault="00C94BC1" w:rsidP="004D78F1">
      <w:pPr>
        <w:spacing w:line="360" w:lineRule="auto"/>
        <w:jc w:val="both"/>
        <w:rPr>
          <w:b/>
          <w:color w:val="92D050"/>
          <w:sz w:val="32"/>
          <w:szCs w:val="32"/>
        </w:rPr>
      </w:pPr>
    </w:p>
    <w:p w:rsidR="0013340D" w:rsidRPr="00882C27" w:rsidRDefault="00725D7C" w:rsidP="0013340D">
      <w:pPr>
        <w:spacing w:line="360" w:lineRule="auto"/>
        <w:jc w:val="both"/>
        <w:rPr>
          <w:b/>
          <w:color w:val="92D050"/>
          <w:sz w:val="32"/>
          <w:szCs w:val="32"/>
        </w:rPr>
      </w:pPr>
      <w:r w:rsidRPr="00882C27">
        <w:rPr>
          <w:b/>
          <w:color w:val="92D050"/>
          <w:sz w:val="32"/>
          <w:szCs w:val="32"/>
        </w:rPr>
        <w:t xml:space="preserve">TASK 3: SETTING </w:t>
      </w:r>
      <w:r w:rsidR="0013340D" w:rsidRPr="00882C27">
        <w:rPr>
          <w:b/>
          <w:color w:val="92D050"/>
          <w:sz w:val="32"/>
          <w:szCs w:val="32"/>
        </w:rPr>
        <w:t>MODES OF OPERATION:</w:t>
      </w:r>
      <w:r w:rsidR="0013340D" w:rsidRPr="00882C27">
        <w:rPr>
          <w:rFonts w:ascii="Arial" w:eastAsia="Arial" w:hAnsi="Arial"/>
          <w:b/>
          <w:color w:val="92D050"/>
          <w:sz w:val="32"/>
          <w:szCs w:val="32"/>
        </w:rPr>
        <w:t xml:space="preserve"> </w:t>
      </w:r>
    </w:p>
    <w:p w:rsidR="0013340D" w:rsidRDefault="0013340D" w:rsidP="0013340D">
      <w:pPr>
        <w:spacing w:line="360" w:lineRule="auto"/>
        <w:jc w:val="both"/>
        <w:rPr>
          <w:sz w:val="24"/>
          <w:szCs w:val="24"/>
        </w:rPr>
      </w:pPr>
    </w:p>
    <w:p w:rsidR="0013340D" w:rsidRPr="00882C27" w:rsidRDefault="0013340D" w:rsidP="0013340D">
      <w:pPr>
        <w:spacing w:line="360" w:lineRule="auto"/>
        <w:jc w:val="both"/>
        <w:rPr>
          <w:color w:val="92D050"/>
          <w:sz w:val="24"/>
          <w:szCs w:val="24"/>
        </w:rPr>
      </w:pPr>
    </w:p>
    <w:p w:rsidR="0013340D" w:rsidRPr="001A684A" w:rsidRDefault="0013340D" w:rsidP="0013340D">
      <w:pPr>
        <w:jc w:val="both"/>
        <w:rPr>
          <w:b/>
          <w:color w:val="92D050"/>
          <w:sz w:val="28"/>
          <w:szCs w:val="28"/>
        </w:rPr>
      </w:pPr>
      <w:r w:rsidRPr="001A684A">
        <w:rPr>
          <w:b/>
          <w:color w:val="92D050"/>
          <w:sz w:val="28"/>
          <w:szCs w:val="28"/>
        </w:rPr>
        <w:t>Sensors Used:</w:t>
      </w:r>
    </w:p>
    <w:p w:rsidR="0013340D" w:rsidRPr="001A684A" w:rsidRDefault="0013340D" w:rsidP="0013340D">
      <w:pPr>
        <w:spacing w:line="360" w:lineRule="auto"/>
        <w:jc w:val="both"/>
        <w:rPr>
          <w:color w:val="00B050"/>
          <w:sz w:val="28"/>
          <w:szCs w:val="28"/>
        </w:rPr>
      </w:pPr>
    </w:p>
    <w:p w:rsidR="0013340D" w:rsidRPr="001A684A" w:rsidRDefault="0013340D" w:rsidP="0013340D">
      <w:pPr>
        <w:pStyle w:val="ListParagraph"/>
        <w:numPr>
          <w:ilvl w:val="0"/>
          <w:numId w:val="11"/>
        </w:numPr>
        <w:jc w:val="both"/>
        <w:rPr>
          <w:color w:val="00B050"/>
          <w:sz w:val="28"/>
          <w:szCs w:val="28"/>
        </w:rPr>
      </w:pPr>
      <w:r w:rsidRPr="001A684A">
        <w:rPr>
          <w:color w:val="00B050"/>
          <w:sz w:val="28"/>
          <w:szCs w:val="28"/>
          <w:u w:val="single"/>
        </w:rPr>
        <w:t>Checking-Point Sensor</w:t>
      </w:r>
      <w:r w:rsidRPr="001A684A">
        <w:rPr>
          <w:color w:val="00B050"/>
          <w:sz w:val="28"/>
          <w:szCs w:val="28"/>
        </w:rPr>
        <w:t>:</w:t>
      </w:r>
    </w:p>
    <w:p w:rsidR="0013340D" w:rsidRPr="001A684A" w:rsidRDefault="0013340D" w:rsidP="0013340D">
      <w:pPr>
        <w:pStyle w:val="ListParagraph"/>
        <w:jc w:val="both"/>
        <w:rPr>
          <w:sz w:val="28"/>
          <w:szCs w:val="28"/>
        </w:rPr>
      </w:pPr>
      <w:r w:rsidRPr="001A684A">
        <w:rPr>
          <w:sz w:val="28"/>
          <w:szCs w:val="28"/>
        </w:rPr>
        <w:t xml:space="preserve">This sensor is placed in the pipe which runs water to the house from the main supply. It is the start point in Mode 1. </w:t>
      </w:r>
    </w:p>
    <w:p w:rsidR="0013340D" w:rsidRPr="001A684A" w:rsidRDefault="0013340D" w:rsidP="0013340D">
      <w:pPr>
        <w:pStyle w:val="ListParagraph"/>
        <w:jc w:val="both"/>
        <w:rPr>
          <w:sz w:val="28"/>
          <w:szCs w:val="28"/>
        </w:rPr>
      </w:pPr>
    </w:p>
    <w:p w:rsidR="0013340D" w:rsidRPr="001A684A" w:rsidRDefault="0013340D" w:rsidP="0013340D">
      <w:pPr>
        <w:pStyle w:val="ListParagraph"/>
        <w:numPr>
          <w:ilvl w:val="0"/>
          <w:numId w:val="11"/>
        </w:numPr>
        <w:jc w:val="both"/>
        <w:rPr>
          <w:color w:val="00B050"/>
          <w:sz w:val="28"/>
          <w:szCs w:val="28"/>
        </w:rPr>
      </w:pPr>
      <w:r w:rsidRPr="001A684A">
        <w:rPr>
          <w:color w:val="00B050"/>
          <w:sz w:val="28"/>
          <w:szCs w:val="28"/>
          <w:u w:val="single"/>
        </w:rPr>
        <w:t>Water availability Sensor:</w:t>
      </w:r>
    </w:p>
    <w:p w:rsidR="0013340D" w:rsidRPr="001A684A" w:rsidRDefault="0013340D" w:rsidP="0013340D">
      <w:pPr>
        <w:pStyle w:val="ListParagraph"/>
        <w:jc w:val="both"/>
        <w:rPr>
          <w:sz w:val="28"/>
          <w:szCs w:val="28"/>
        </w:rPr>
      </w:pPr>
      <w:r w:rsidRPr="001A684A">
        <w:rPr>
          <w:sz w:val="28"/>
          <w:szCs w:val="28"/>
        </w:rPr>
        <w:t>This sensor is placed inside the overhead tank in the position where the water falling into the tank, falls on it.</w:t>
      </w:r>
    </w:p>
    <w:p w:rsidR="0013340D" w:rsidRPr="001A684A" w:rsidRDefault="0013340D" w:rsidP="0013340D">
      <w:pPr>
        <w:pStyle w:val="ListParagraph"/>
        <w:jc w:val="both"/>
        <w:rPr>
          <w:sz w:val="28"/>
          <w:szCs w:val="28"/>
        </w:rPr>
      </w:pPr>
    </w:p>
    <w:p w:rsidR="0013340D" w:rsidRPr="001A684A" w:rsidRDefault="0013340D" w:rsidP="0013340D">
      <w:pPr>
        <w:pStyle w:val="ListParagraph"/>
        <w:numPr>
          <w:ilvl w:val="0"/>
          <w:numId w:val="11"/>
        </w:numPr>
        <w:jc w:val="both"/>
        <w:rPr>
          <w:color w:val="00B050"/>
          <w:sz w:val="28"/>
          <w:szCs w:val="28"/>
        </w:rPr>
      </w:pPr>
      <w:r w:rsidRPr="001A684A">
        <w:rPr>
          <w:color w:val="00B050"/>
          <w:sz w:val="28"/>
          <w:szCs w:val="28"/>
          <w:u w:val="single"/>
        </w:rPr>
        <w:t>100% indicator sensor:</w:t>
      </w:r>
    </w:p>
    <w:p w:rsidR="0013340D" w:rsidRPr="001A684A" w:rsidRDefault="0013340D" w:rsidP="0013340D">
      <w:pPr>
        <w:pStyle w:val="ListParagraph"/>
        <w:jc w:val="both"/>
        <w:rPr>
          <w:sz w:val="28"/>
          <w:szCs w:val="28"/>
        </w:rPr>
      </w:pPr>
      <w:r w:rsidRPr="001A684A">
        <w:rPr>
          <w:sz w:val="28"/>
          <w:szCs w:val="28"/>
        </w:rPr>
        <w:t>It senses for the availability of water at 100%.</w:t>
      </w:r>
    </w:p>
    <w:p w:rsidR="0013340D" w:rsidRPr="001A684A" w:rsidRDefault="0013340D" w:rsidP="0013340D">
      <w:pPr>
        <w:pStyle w:val="ListParagraph"/>
        <w:jc w:val="both"/>
        <w:rPr>
          <w:sz w:val="28"/>
          <w:szCs w:val="28"/>
        </w:rPr>
      </w:pPr>
    </w:p>
    <w:p w:rsidR="0013340D" w:rsidRPr="001A684A" w:rsidRDefault="0013340D" w:rsidP="0013340D">
      <w:pPr>
        <w:pStyle w:val="ListParagraph"/>
        <w:numPr>
          <w:ilvl w:val="0"/>
          <w:numId w:val="11"/>
        </w:numPr>
        <w:jc w:val="both"/>
        <w:rPr>
          <w:color w:val="00B050"/>
          <w:sz w:val="28"/>
          <w:szCs w:val="28"/>
        </w:rPr>
      </w:pPr>
      <w:r w:rsidRPr="001A684A">
        <w:rPr>
          <w:color w:val="00B050"/>
          <w:sz w:val="28"/>
          <w:szCs w:val="28"/>
          <w:u w:val="single"/>
        </w:rPr>
        <w:t>LOW LEVEL sensor:</w:t>
      </w:r>
    </w:p>
    <w:p w:rsidR="0013340D" w:rsidRPr="001A684A" w:rsidRDefault="0013340D" w:rsidP="0013340D">
      <w:pPr>
        <w:pStyle w:val="ListParagraph"/>
        <w:jc w:val="both"/>
        <w:rPr>
          <w:sz w:val="28"/>
          <w:szCs w:val="28"/>
        </w:rPr>
      </w:pPr>
      <w:r w:rsidRPr="001A684A">
        <w:rPr>
          <w:sz w:val="28"/>
          <w:szCs w:val="28"/>
        </w:rPr>
        <w:t>This sensor can be placed anywhere in the tank. It is used to indicate for low water leve</w:t>
      </w:r>
      <w:r w:rsidR="00725D7C" w:rsidRPr="001A684A">
        <w:rPr>
          <w:sz w:val="28"/>
          <w:szCs w:val="28"/>
        </w:rPr>
        <w:t>l in the tank. LOW LEVEL is user</w:t>
      </w:r>
      <w:r w:rsidRPr="001A684A">
        <w:rPr>
          <w:sz w:val="28"/>
          <w:szCs w:val="28"/>
        </w:rPr>
        <w:t xml:space="preserve"> defined.</w:t>
      </w:r>
    </w:p>
    <w:p w:rsidR="0013340D" w:rsidRDefault="0013340D" w:rsidP="0013340D">
      <w:pPr>
        <w:spacing w:line="360" w:lineRule="auto"/>
        <w:jc w:val="both"/>
        <w:rPr>
          <w:sz w:val="24"/>
          <w:szCs w:val="24"/>
        </w:rPr>
      </w:pPr>
    </w:p>
    <w:p w:rsidR="0013340D" w:rsidRDefault="0013340D" w:rsidP="0013340D">
      <w:pPr>
        <w:spacing w:line="360" w:lineRule="auto"/>
        <w:jc w:val="both"/>
        <w:rPr>
          <w:sz w:val="24"/>
          <w:szCs w:val="24"/>
        </w:rPr>
      </w:pPr>
    </w:p>
    <w:p w:rsidR="0013340D" w:rsidRDefault="0013340D" w:rsidP="0013340D">
      <w:pPr>
        <w:spacing w:line="360" w:lineRule="auto"/>
        <w:jc w:val="both"/>
        <w:rPr>
          <w:sz w:val="24"/>
          <w:szCs w:val="24"/>
        </w:rPr>
      </w:pPr>
    </w:p>
    <w:p w:rsidR="0013340D" w:rsidRDefault="0013340D" w:rsidP="0013340D">
      <w:pPr>
        <w:spacing w:line="360" w:lineRule="auto"/>
        <w:jc w:val="both"/>
        <w:rPr>
          <w:sz w:val="24"/>
          <w:szCs w:val="24"/>
        </w:rPr>
      </w:pPr>
    </w:p>
    <w:p w:rsidR="0013340D" w:rsidRDefault="0013340D" w:rsidP="0013340D">
      <w:pPr>
        <w:spacing w:line="360" w:lineRule="auto"/>
        <w:jc w:val="both"/>
        <w:rPr>
          <w:sz w:val="24"/>
          <w:szCs w:val="24"/>
        </w:rPr>
      </w:pPr>
    </w:p>
    <w:p w:rsidR="0013340D" w:rsidRDefault="0013340D" w:rsidP="0013340D">
      <w:pPr>
        <w:spacing w:line="360" w:lineRule="auto"/>
        <w:jc w:val="both"/>
        <w:rPr>
          <w:sz w:val="24"/>
          <w:szCs w:val="24"/>
        </w:rPr>
      </w:pPr>
    </w:p>
    <w:p w:rsidR="0013340D" w:rsidRDefault="0013340D" w:rsidP="0013340D">
      <w:pPr>
        <w:spacing w:line="360" w:lineRule="auto"/>
        <w:jc w:val="both"/>
        <w:rPr>
          <w:sz w:val="24"/>
          <w:szCs w:val="24"/>
        </w:rPr>
      </w:pPr>
    </w:p>
    <w:p w:rsidR="008A44A8" w:rsidRDefault="008A44A8" w:rsidP="0013340D">
      <w:pPr>
        <w:spacing w:line="360" w:lineRule="auto"/>
        <w:jc w:val="both"/>
        <w:rPr>
          <w:sz w:val="24"/>
          <w:szCs w:val="24"/>
        </w:rPr>
      </w:pPr>
    </w:p>
    <w:p w:rsidR="008A44A8" w:rsidRDefault="008A44A8" w:rsidP="0013340D">
      <w:pPr>
        <w:spacing w:line="360" w:lineRule="auto"/>
        <w:jc w:val="both"/>
        <w:rPr>
          <w:sz w:val="24"/>
          <w:szCs w:val="24"/>
        </w:rPr>
      </w:pPr>
    </w:p>
    <w:p w:rsidR="008A44A8" w:rsidRDefault="008A44A8" w:rsidP="0013340D">
      <w:pPr>
        <w:spacing w:line="360" w:lineRule="auto"/>
        <w:jc w:val="both"/>
        <w:rPr>
          <w:sz w:val="24"/>
          <w:szCs w:val="24"/>
        </w:rPr>
      </w:pPr>
    </w:p>
    <w:p w:rsidR="008A44A8" w:rsidRDefault="001A684A" w:rsidP="0013340D">
      <w:pPr>
        <w:spacing w:line="360" w:lineRule="auto"/>
        <w:jc w:val="both"/>
        <w:rPr>
          <w:sz w:val="24"/>
          <w:szCs w:val="24"/>
        </w:rPr>
      </w:pPr>
      <w:r>
        <w:rPr>
          <w:noProof/>
          <w:sz w:val="24"/>
          <w:szCs w:val="24"/>
        </w:rPr>
        <w:pict>
          <v:rect id="_x0000_s1114" style="position:absolute;left:0;text-align:left;margin-left:-58.25pt;margin-top:24.25pt;width:588.5pt;height:6pt;z-index:-251656192" o:userdrawn="t" fillcolor="#97d700" strokecolor="none"/>
        </w:pict>
      </w:r>
    </w:p>
    <w:p w:rsidR="008A44A8" w:rsidRDefault="008A44A8" w:rsidP="0013340D">
      <w:pPr>
        <w:spacing w:line="360" w:lineRule="auto"/>
        <w:jc w:val="both"/>
        <w:rPr>
          <w:sz w:val="24"/>
          <w:szCs w:val="24"/>
        </w:rPr>
      </w:pPr>
    </w:p>
    <w:p w:rsidR="008A44A8" w:rsidRDefault="008A44A8" w:rsidP="0013340D">
      <w:pPr>
        <w:spacing w:line="360" w:lineRule="auto"/>
        <w:jc w:val="both"/>
        <w:rPr>
          <w:sz w:val="24"/>
          <w:szCs w:val="24"/>
        </w:rPr>
      </w:pPr>
    </w:p>
    <w:p w:rsidR="008A44A8" w:rsidRDefault="008A44A8" w:rsidP="0013340D">
      <w:pPr>
        <w:spacing w:line="360" w:lineRule="auto"/>
        <w:jc w:val="both"/>
        <w:rPr>
          <w:sz w:val="24"/>
          <w:szCs w:val="24"/>
        </w:rPr>
      </w:pPr>
    </w:p>
    <w:p w:rsidR="008A44A8" w:rsidRDefault="008A44A8" w:rsidP="0013340D">
      <w:pPr>
        <w:spacing w:line="360" w:lineRule="auto"/>
        <w:jc w:val="both"/>
        <w:rPr>
          <w:sz w:val="24"/>
          <w:szCs w:val="24"/>
        </w:rPr>
      </w:pPr>
    </w:p>
    <w:p w:rsidR="0013340D" w:rsidRPr="004D78F1" w:rsidRDefault="0013340D" w:rsidP="0013340D">
      <w:pPr>
        <w:spacing w:line="360" w:lineRule="auto"/>
        <w:jc w:val="both"/>
        <w:rPr>
          <w:sz w:val="24"/>
          <w:szCs w:val="24"/>
        </w:rPr>
      </w:pPr>
      <w:r w:rsidRPr="004D78F1">
        <w:rPr>
          <w:sz w:val="24"/>
          <w:szCs w:val="24"/>
        </w:rPr>
        <w:t xml:space="preserve">The </w:t>
      </w:r>
      <w:r w:rsidR="00725D7C" w:rsidRPr="004D78F1">
        <w:rPr>
          <w:sz w:val="24"/>
          <w:szCs w:val="24"/>
        </w:rPr>
        <w:t>mode of operation depends</w:t>
      </w:r>
      <w:r w:rsidRPr="004D78F1">
        <w:rPr>
          <w:sz w:val="24"/>
          <w:szCs w:val="24"/>
        </w:rPr>
        <w:t xml:space="preserve"> on the water availability in the region where this device is being installed.</w:t>
      </w:r>
    </w:p>
    <w:p w:rsidR="0013340D" w:rsidRPr="004D78F1" w:rsidRDefault="0013340D" w:rsidP="0013340D">
      <w:pPr>
        <w:spacing w:line="360" w:lineRule="auto"/>
        <w:jc w:val="both"/>
        <w:rPr>
          <w:sz w:val="24"/>
          <w:szCs w:val="24"/>
        </w:rPr>
      </w:pPr>
    </w:p>
    <w:p w:rsidR="0013340D" w:rsidRPr="00882C27" w:rsidRDefault="0013340D" w:rsidP="0013340D">
      <w:pPr>
        <w:spacing w:line="360" w:lineRule="auto"/>
        <w:jc w:val="both"/>
        <w:rPr>
          <w:b/>
          <w:color w:val="00B050"/>
          <w:sz w:val="24"/>
          <w:szCs w:val="24"/>
          <w:u w:val="single"/>
        </w:rPr>
      </w:pPr>
      <w:r w:rsidRPr="00882C27">
        <w:rPr>
          <w:b/>
          <w:color w:val="00B050"/>
          <w:sz w:val="24"/>
          <w:szCs w:val="24"/>
          <w:u w:val="single"/>
        </w:rPr>
        <w:t>MODE 1:</w:t>
      </w:r>
    </w:p>
    <w:p w:rsidR="0013340D" w:rsidRPr="004D78F1" w:rsidRDefault="0013340D" w:rsidP="0013340D">
      <w:pPr>
        <w:spacing w:line="360" w:lineRule="auto"/>
        <w:jc w:val="both"/>
        <w:rPr>
          <w:b/>
          <w:sz w:val="24"/>
          <w:szCs w:val="24"/>
          <w:u w:val="single"/>
        </w:rPr>
      </w:pPr>
    </w:p>
    <w:p w:rsidR="0013340D" w:rsidRPr="004D78F1" w:rsidRDefault="0013340D" w:rsidP="0013340D">
      <w:pPr>
        <w:spacing w:line="360" w:lineRule="auto"/>
        <w:jc w:val="both"/>
        <w:rPr>
          <w:sz w:val="24"/>
          <w:szCs w:val="24"/>
        </w:rPr>
      </w:pPr>
      <w:r w:rsidRPr="004D78F1">
        <w:rPr>
          <w:sz w:val="24"/>
          <w:szCs w:val="24"/>
        </w:rPr>
        <w:t xml:space="preserve">              This mode is basis for all other modes of operation.  It carries the basic functionality of the device. </w:t>
      </w:r>
    </w:p>
    <w:p w:rsidR="0013340D" w:rsidRPr="004D78F1" w:rsidRDefault="0013340D" w:rsidP="001A684A">
      <w:pPr>
        <w:pStyle w:val="ListParagraph"/>
        <w:numPr>
          <w:ilvl w:val="0"/>
          <w:numId w:val="6"/>
        </w:numPr>
        <w:spacing w:line="360" w:lineRule="auto"/>
        <w:ind w:hanging="578"/>
        <w:jc w:val="both"/>
        <w:rPr>
          <w:sz w:val="24"/>
          <w:szCs w:val="24"/>
        </w:rPr>
      </w:pPr>
      <w:r w:rsidRPr="004D78F1">
        <w:rPr>
          <w:sz w:val="24"/>
          <w:szCs w:val="24"/>
        </w:rPr>
        <w:t xml:space="preserve">In this mode, </w:t>
      </w:r>
      <w:proofErr w:type="gramStart"/>
      <w:r w:rsidRPr="004D78F1">
        <w:rPr>
          <w:sz w:val="24"/>
          <w:szCs w:val="24"/>
        </w:rPr>
        <w:t>We</w:t>
      </w:r>
      <w:proofErr w:type="gramEnd"/>
      <w:r w:rsidRPr="004D78F1">
        <w:rPr>
          <w:sz w:val="24"/>
          <w:szCs w:val="24"/>
        </w:rPr>
        <w:t xml:space="preserve"> first check for the availability of water at CHECKPOINT sensor, if water is present then a slight delay is given before checking again for water available at checkpoint sensor. This delay is user defined.</w:t>
      </w:r>
    </w:p>
    <w:p w:rsidR="0013340D" w:rsidRPr="004D78F1" w:rsidRDefault="0013340D" w:rsidP="001A684A">
      <w:pPr>
        <w:pStyle w:val="ListParagraph"/>
        <w:numPr>
          <w:ilvl w:val="0"/>
          <w:numId w:val="6"/>
        </w:numPr>
        <w:spacing w:line="360" w:lineRule="auto"/>
        <w:ind w:hanging="578"/>
        <w:jc w:val="both"/>
        <w:rPr>
          <w:sz w:val="24"/>
          <w:szCs w:val="24"/>
        </w:rPr>
      </w:pPr>
      <w:r w:rsidRPr="004D78F1">
        <w:rPr>
          <w:sz w:val="24"/>
          <w:szCs w:val="24"/>
        </w:rPr>
        <w:t>After delay if, water is still present, microcontroller is programmed to ON MOTOR, otherwise the operation is returned back to check for water at CHECKPOINT sensor.</w:t>
      </w:r>
    </w:p>
    <w:p w:rsidR="0013340D" w:rsidRPr="004D78F1" w:rsidRDefault="0013340D" w:rsidP="001A684A">
      <w:pPr>
        <w:pStyle w:val="ListParagraph"/>
        <w:numPr>
          <w:ilvl w:val="0"/>
          <w:numId w:val="6"/>
        </w:numPr>
        <w:spacing w:line="360" w:lineRule="auto"/>
        <w:ind w:hanging="578"/>
        <w:jc w:val="both"/>
        <w:rPr>
          <w:sz w:val="24"/>
          <w:szCs w:val="24"/>
        </w:rPr>
      </w:pPr>
      <w:r w:rsidRPr="004D78F1">
        <w:rPr>
          <w:sz w:val="24"/>
          <w:szCs w:val="24"/>
        </w:rPr>
        <w:t xml:space="preserve">MOTOR gets ON for defined RUN TIME before further </w:t>
      </w:r>
      <w:proofErr w:type="gramStart"/>
      <w:r w:rsidRPr="004D78F1">
        <w:rPr>
          <w:sz w:val="24"/>
          <w:szCs w:val="24"/>
        </w:rPr>
        <w:t>operation,</w:t>
      </w:r>
      <w:proofErr w:type="gramEnd"/>
      <w:r w:rsidRPr="004D78F1">
        <w:rPr>
          <w:sz w:val="24"/>
          <w:szCs w:val="24"/>
        </w:rPr>
        <w:t xml:space="preserve"> this RUN time is also used defined. After RUN time, microcontroller senses for the availability of water at WATER AVAILIBILITY SENSOR and the level of water in the tank. </w:t>
      </w:r>
    </w:p>
    <w:p w:rsidR="00C94BC1" w:rsidRPr="0013340D" w:rsidRDefault="0013340D" w:rsidP="001A684A">
      <w:pPr>
        <w:pStyle w:val="ListParagraph"/>
        <w:numPr>
          <w:ilvl w:val="0"/>
          <w:numId w:val="6"/>
        </w:numPr>
        <w:spacing w:line="360" w:lineRule="auto"/>
        <w:ind w:hanging="578"/>
        <w:jc w:val="both"/>
        <w:rPr>
          <w:sz w:val="24"/>
          <w:szCs w:val="24"/>
        </w:rPr>
      </w:pPr>
      <w:r w:rsidRPr="004D78F1">
        <w:rPr>
          <w:sz w:val="24"/>
          <w:szCs w:val="24"/>
        </w:rPr>
        <w:t>If water is present and tank is not full, the motor remains ON, otherwise if any of the condition is not true, motor is turned off, and the operation jumps to checking availability of water at checkpoint sensor.</w:t>
      </w:r>
    </w:p>
    <w:p w:rsidR="00C94BC1" w:rsidRDefault="00C94BC1" w:rsidP="004D78F1">
      <w:pPr>
        <w:spacing w:line="360" w:lineRule="auto"/>
        <w:jc w:val="both"/>
        <w:rPr>
          <w:sz w:val="24"/>
          <w:szCs w:val="24"/>
        </w:rPr>
      </w:pPr>
    </w:p>
    <w:p w:rsidR="00C94BC1" w:rsidRDefault="00C94BC1" w:rsidP="004D78F1">
      <w:pPr>
        <w:spacing w:line="360" w:lineRule="auto"/>
        <w:jc w:val="both"/>
        <w:rPr>
          <w:sz w:val="24"/>
          <w:szCs w:val="24"/>
        </w:rPr>
      </w:pPr>
    </w:p>
    <w:p w:rsidR="00C94BC1" w:rsidRDefault="00C94BC1" w:rsidP="004D78F1">
      <w:pPr>
        <w:spacing w:line="360" w:lineRule="auto"/>
        <w:jc w:val="both"/>
        <w:rPr>
          <w:sz w:val="24"/>
          <w:szCs w:val="24"/>
        </w:rPr>
      </w:pPr>
    </w:p>
    <w:p w:rsidR="00C94BC1" w:rsidRDefault="00C94BC1" w:rsidP="004D78F1">
      <w:pPr>
        <w:spacing w:line="360" w:lineRule="auto"/>
        <w:jc w:val="both"/>
        <w:rPr>
          <w:sz w:val="24"/>
          <w:szCs w:val="24"/>
        </w:rPr>
      </w:pPr>
    </w:p>
    <w:p w:rsidR="00C94BC1" w:rsidRDefault="00C94BC1" w:rsidP="004D78F1">
      <w:pPr>
        <w:spacing w:line="360" w:lineRule="auto"/>
        <w:jc w:val="both"/>
        <w:rPr>
          <w:sz w:val="24"/>
          <w:szCs w:val="24"/>
        </w:rPr>
      </w:pPr>
    </w:p>
    <w:p w:rsidR="00C94BC1" w:rsidRDefault="00C94BC1" w:rsidP="004D78F1">
      <w:pPr>
        <w:spacing w:line="360" w:lineRule="auto"/>
        <w:jc w:val="both"/>
        <w:rPr>
          <w:sz w:val="24"/>
          <w:szCs w:val="24"/>
        </w:rPr>
      </w:pPr>
    </w:p>
    <w:p w:rsidR="00C94BC1" w:rsidRDefault="00C94BC1" w:rsidP="004D78F1">
      <w:pPr>
        <w:spacing w:line="360" w:lineRule="auto"/>
        <w:jc w:val="both"/>
        <w:rPr>
          <w:sz w:val="24"/>
          <w:szCs w:val="24"/>
        </w:rPr>
      </w:pPr>
    </w:p>
    <w:p w:rsidR="00116FF7" w:rsidRPr="004D78F1" w:rsidRDefault="00330C44" w:rsidP="004D78F1">
      <w:pPr>
        <w:spacing w:line="360" w:lineRule="auto"/>
        <w:jc w:val="both"/>
        <w:rPr>
          <w:sz w:val="24"/>
          <w:szCs w:val="24"/>
        </w:rPr>
      </w:pPr>
      <w:r>
        <w:rPr>
          <w:noProof/>
          <w:sz w:val="24"/>
          <w:szCs w:val="24"/>
        </w:rPr>
        <w:pict>
          <v:rect id="_x0000_s1116" style="position:absolute;left:0;text-align:left;margin-left:-53.75pt;margin-top:19.5pt;width:588.5pt;height:6pt;z-index:-251655168" o:userdrawn="t" fillcolor="#97d700" strokecolor="none"/>
        </w:pict>
      </w:r>
    </w:p>
    <w:p w:rsidR="00AD1F11" w:rsidRPr="004D78F1" w:rsidRDefault="00AD1F11" w:rsidP="004D78F1">
      <w:pPr>
        <w:spacing w:line="360" w:lineRule="auto"/>
        <w:ind w:left="1134"/>
        <w:rPr>
          <w:rFonts w:ascii="Times New Roman" w:eastAsia="Times New Roman" w:hAnsi="Times New Roman"/>
          <w:sz w:val="24"/>
          <w:szCs w:val="24"/>
        </w:rPr>
      </w:pPr>
    </w:p>
    <w:p w:rsidR="00AD1F11" w:rsidRDefault="00AD1F11" w:rsidP="004D78F1">
      <w:pPr>
        <w:spacing w:line="360" w:lineRule="auto"/>
        <w:rPr>
          <w:rFonts w:ascii="Times New Roman" w:eastAsia="Times New Roman" w:hAnsi="Times New Roman"/>
        </w:rPr>
      </w:pPr>
    </w:p>
    <w:p w:rsidR="00AD1F11" w:rsidRDefault="00AD1F11" w:rsidP="004D78F1">
      <w:pPr>
        <w:spacing w:line="360" w:lineRule="auto"/>
        <w:rPr>
          <w:rFonts w:ascii="Times New Roman" w:eastAsia="Times New Roman" w:hAnsi="Times New Roman"/>
        </w:rPr>
      </w:pPr>
    </w:p>
    <w:p w:rsidR="00AD1F11" w:rsidRDefault="00AD1F11" w:rsidP="004D78F1">
      <w:pPr>
        <w:spacing w:line="360" w:lineRule="auto"/>
        <w:rPr>
          <w:rFonts w:ascii="Times New Roman" w:eastAsia="Times New Roman" w:hAnsi="Times New Roman"/>
        </w:rPr>
      </w:pPr>
    </w:p>
    <w:p w:rsidR="00AD1F11" w:rsidRDefault="00AD1F11" w:rsidP="004D78F1">
      <w:pPr>
        <w:spacing w:line="360" w:lineRule="auto"/>
        <w:rPr>
          <w:rFonts w:ascii="Times New Roman" w:eastAsia="Times New Roman" w:hAnsi="Times New Roman"/>
        </w:rPr>
      </w:pPr>
    </w:p>
    <w:p w:rsidR="00AD1F11" w:rsidRDefault="00AD1F11" w:rsidP="004D78F1">
      <w:pPr>
        <w:rPr>
          <w:rFonts w:ascii="Times New Roman" w:eastAsia="Times New Roman" w:hAnsi="Times New Roman"/>
        </w:rPr>
      </w:pPr>
    </w:p>
    <w:p w:rsidR="00AD1F11" w:rsidRDefault="00AD1F11">
      <w:pPr>
        <w:spacing w:line="200" w:lineRule="exact"/>
        <w:rPr>
          <w:rFonts w:ascii="Times New Roman" w:eastAsia="Times New Roman" w:hAnsi="Times New Roman"/>
        </w:rPr>
      </w:pPr>
    </w:p>
    <w:p w:rsidR="00AD1F11" w:rsidRDefault="006A7451">
      <w:pPr>
        <w:spacing w:line="200" w:lineRule="exact"/>
        <w:rPr>
          <w:rFonts w:ascii="Times New Roman" w:eastAsia="Times New Roman" w:hAnsi="Times New Roman"/>
        </w:rPr>
      </w:pPr>
      <w:r>
        <w:rPr>
          <w:rFonts w:ascii="Arial" w:eastAsia="Arial" w:hAnsi="Arial"/>
          <w:b/>
          <w:noProof/>
          <w:sz w:val="32"/>
        </w:rPr>
        <w:drawing>
          <wp:inline distT="0" distB="0" distL="0" distR="0">
            <wp:extent cx="5630545" cy="3513455"/>
            <wp:effectExtent l="19050" t="0" r="8255"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12"/>
                    <a:srcRect/>
                    <a:stretch>
                      <a:fillRect/>
                    </a:stretch>
                  </pic:blipFill>
                  <pic:spPr bwMode="auto">
                    <a:xfrm>
                      <a:off x="0" y="0"/>
                      <a:ext cx="5630545" cy="3513455"/>
                    </a:xfrm>
                    <a:prstGeom prst="rect">
                      <a:avLst/>
                    </a:prstGeom>
                    <a:noFill/>
                    <a:ln w="9525">
                      <a:noFill/>
                      <a:miter lim="800000"/>
                      <a:headEnd/>
                      <a:tailEnd/>
                    </a:ln>
                  </pic:spPr>
                </pic:pic>
              </a:graphicData>
            </a:graphic>
          </wp:inline>
        </w:drawing>
      </w:r>
    </w:p>
    <w:p w:rsidR="00AD1F11" w:rsidRDefault="006A7451">
      <w:pPr>
        <w:spacing w:line="200" w:lineRule="exact"/>
        <w:rPr>
          <w:rFonts w:ascii="Times New Roman" w:eastAsia="Times New Roman" w:hAnsi="Times New Roman"/>
        </w:rPr>
      </w:pPr>
      <w:r>
        <w:rPr>
          <w:rFonts w:ascii="Times New Roman" w:eastAsia="Times New Roman" w:hAnsi="Times New Roman"/>
          <w:noProof/>
        </w:rPr>
        <w:drawing>
          <wp:inline distT="0" distB="0" distL="0" distR="0">
            <wp:extent cx="5727065" cy="5149215"/>
            <wp:effectExtent l="19050" t="0" r="698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5727065" cy="5149215"/>
                    </a:xfrm>
                    <a:prstGeom prst="rect">
                      <a:avLst/>
                    </a:prstGeom>
                    <a:noFill/>
                    <a:ln w="9525">
                      <a:noFill/>
                      <a:miter lim="800000"/>
                      <a:headEnd/>
                      <a:tailEnd/>
                    </a:ln>
                  </pic:spPr>
                </pic:pic>
              </a:graphicData>
            </a:graphic>
          </wp:inline>
        </w:drawing>
      </w:r>
    </w:p>
    <w:p w:rsidR="0013340D" w:rsidRPr="00882C27" w:rsidRDefault="006A7451" w:rsidP="0013340D">
      <w:pPr>
        <w:spacing w:line="200" w:lineRule="exact"/>
        <w:rPr>
          <w:rFonts w:ascii="Times New Roman" w:eastAsia="Times New Roman" w:hAnsi="Times New Roman"/>
          <w:color w:val="00B050"/>
        </w:rPr>
      </w:pPr>
      <w:r>
        <w:rPr>
          <w:rFonts w:ascii="Times New Roman" w:eastAsia="Times New Roman" w:hAnsi="Times New Roman"/>
          <w:noProof/>
          <w:color w:val="00B050"/>
        </w:rPr>
        <w:drawing>
          <wp:inline distT="0" distB="0" distL="0" distR="0">
            <wp:extent cx="5630545" cy="5053330"/>
            <wp:effectExtent l="19050" t="0" r="8255"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5630545" cy="5053330"/>
                    </a:xfrm>
                    <a:prstGeom prst="rect">
                      <a:avLst/>
                    </a:prstGeom>
                    <a:noFill/>
                    <a:ln w="9525">
                      <a:noFill/>
                      <a:miter lim="800000"/>
                      <a:headEnd/>
                      <a:tailEnd/>
                    </a:ln>
                  </pic:spPr>
                </pic:pic>
              </a:graphicData>
            </a:graphic>
          </wp:inline>
        </w:drawing>
      </w:r>
    </w:p>
    <w:p w:rsidR="004D78F1" w:rsidRPr="00882C27" w:rsidRDefault="004D78F1" w:rsidP="004D78F1">
      <w:pPr>
        <w:spacing w:line="360" w:lineRule="auto"/>
        <w:jc w:val="both"/>
        <w:rPr>
          <w:b/>
          <w:color w:val="00B050"/>
          <w:sz w:val="28"/>
          <w:szCs w:val="28"/>
          <w:u w:val="single"/>
        </w:rPr>
      </w:pPr>
      <w:r w:rsidRPr="00882C27">
        <w:rPr>
          <w:b/>
          <w:color w:val="00B050"/>
          <w:sz w:val="28"/>
          <w:szCs w:val="28"/>
          <w:u w:val="single"/>
        </w:rPr>
        <w:t>MODE 2:</w:t>
      </w:r>
    </w:p>
    <w:p w:rsidR="004D78F1" w:rsidRPr="004D78F1" w:rsidRDefault="004D78F1" w:rsidP="004D78F1">
      <w:pPr>
        <w:spacing w:line="360" w:lineRule="auto"/>
        <w:jc w:val="both"/>
        <w:rPr>
          <w:b/>
          <w:sz w:val="28"/>
          <w:szCs w:val="28"/>
          <w:u w:val="single"/>
        </w:rPr>
      </w:pPr>
    </w:p>
    <w:p w:rsidR="004D78F1" w:rsidRPr="009C4F35" w:rsidRDefault="004D78F1" w:rsidP="004D78F1">
      <w:pPr>
        <w:spacing w:line="360" w:lineRule="auto"/>
        <w:ind w:left="709" w:hanging="567"/>
        <w:jc w:val="both"/>
        <w:rPr>
          <w:sz w:val="24"/>
          <w:szCs w:val="24"/>
        </w:rPr>
      </w:pPr>
      <w:r w:rsidRPr="009C4F35">
        <w:rPr>
          <w:sz w:val="24"/>
          <w:szCs w:val="24"/>
        </w:rPr>
        <w:t xml:space="preserve">           This mode is used where water is not available to checkpoint sensor without the pressure </w:t>
      </w:r>
      <w:proofErr w:type="gramStart"/>
      <w:r w:rsidRPr="009C4F35">
        <w:rPr>
          <w:sz w:val="24"/>
          <w:szCs w:val="24"/>
        </w:rPr>
        <w:t>exerted  by</w:t>
      </w:r>
      <w:proofErr w:type="gramEnd"/>
      <w:r w:rsidRPr="009C4F35">
        <w:rPr>
          <w:sz w:val="24"/>
          <w:szCs w:val="24"/>
        </w:rPr>
        <w:t xml:space="preserve"> motor, so motor must be turned on and off regularly to check for water. This ON time and OFF   time are set by users. </w:t>
      </w:r>
    </w:p>
    <w:p w:rsidR="004D78F1" w:rsidRPr="009C4F35" w:rsidRDefault="004D78F1" w:rsidP="004D78F1">
      <w:pPr>
        <w:pStyle w:val="ListParagraph"/>
        <w:numPr>
          <w:ilvl w:val="0"/>
          <w:numId w:val="8"/>
        </w:numPr>
        <w:spacing w:line="360" w:lineRule="auto"/>
        <w:jc w:val="both"/>
        <w:rPr>
          <w:sz w:val="24"/>
          <w:szCs w:val="24"/>
        </w:rPr>
      </w:pPr>
      <w:r w:rsidRPr="009C4F35">
        <w:rPr>
          <w:sz w:val="24"/>
          <w:szCs w:val="24"/>
        </w:rPr>
        <w:t>During ON time, motor is turned ON, if the water reaches checkpoint sensor then operation is shifted to MODE 1.</w:t>
      </w:r>
    </w:p>
    <w:p w:rsidR="004D78F1" w:rsidRPr="009C4F35" w:rsidRDefault="004D78F1" w:rsidP="004D78F1">
      <w:pPr>
        <w:pStyle w:val="ListParagraph"/>
        <w:numPr>
          <w:ilvl w:val="0"/>
          <w:numId w:val="8"/>
        </w:numPr>
        <w:spacing w:line="360" w:lineRule="auto"/>
        <w:jc w:val="both"/>
        <w:rPr>
          <w:sz w:val="24"/>
          <w:szCs w:val="24"/>
        </w:rPr>
      </w:pPr>
      <w:r w:rsidRPr="009C4F35">
        <w:rPr>
          <w:sz w:val="24"/>
          <w:szCs w:val="24"/>
        </w:rPr>
        <w:t>During OFF time, motor is OFF, if water reaches checkpoint sensor then again operation is shifted to MODE 1.</w:t>
      </w:r>
    </w:p>
    <w:p w:rsidR="004D78F1" w:rsidRDefault="004D78F1" w:rsidP="004D78F1">
      <w:pPr>
        <w:spacing w:line="360" w:lineRule="auto"/>
        <w:jc w:val="both"/>
        <w:rPr>
          <w:u w:val="single"/>
        </w:rPr>
      </w:pPr>
    </w:p>
    <w:p w:rsidR="004D78F1" w:rsidRDefault="004D78F1" w:rsidP="004D78F1">
      <w:pPr>
        <w:spacing w:line="360" w:lineRule="auto"/>
        <w:jc w:val="both"/>
        <w:rPr>
          <w:u w:val="single"/>
        </w:rPr>
      </w:pPr>
    </w:p>
    <w:p w:rsidR="004D78F1" w:rsidRPr="00882C27" w:rsidRDefault="004D78F1" w:rsidP="004D78F1">
      <w:pPr>
        <w:spacing w:line="360" w:lineRule="auto"/>
        <w:jc w:val="both"/>
        <w:rPr>
          <w:b/>
          <w:color w:val="00B050"/>
          <w:sz w:val="28"/>
          <w:szCs w:val="28"/>
          <w:u w:val="single"/>
        </w:rPr>
      </w:pPr>
      <w:r w:rsidRPr="00882C27">
        <w:rPr>
          <w:b/>
          <w:color w:val="00B050"/>
          <w:sz w:val="28"/>
          <w:szCs w:val="28"/>
          <w:u w:val="single"/>
        </w:rPr>
        <w:t>MODE 3:</w:t>
      </w:r>
    </w:p>
    <w:p w:rsidR="004D78F1" w:rsidRPr="004D78F1" w:rsidRDefault="004D78F1" w:rsidP="004D78F1">
      <w:pPr>
        <w:spacing w:line="360" w:lineRule="auto"/>
        <w:jc w:val="both"/>
        <w:rPr>
          <w:b/>
          <w:sz w:val="28"/>
          <w:szCs w:val="28"/>
          <w:u w:val="single"/>
        </w:rPr>
      </w:pPr>
    </w:p>
    <w:p w:rsidR="004D78F1" w:rsidRDefault="004D78F1" w:rsidP="004D78F1">
      <w:pPr>
        <w:spacing w:line="360" w:lineRule="auto"/>
        <w:ind w:left="709" w:hanging="709"/>
        <w:jc w:val="both"/>
      </w:pPr>
      <w:r w:rsidRPr="009C4F35">
        <w:rPr>
          <w:sz w:val="24"/>
          <w:szCs w:val="24"/>
        </w:rPr>
        <w:t xml:space="preserve">              This mode is the more refined version of mode 2. Here motor is not turned ON &amp; OFF to check for water whole day but instead, we define slots for defined period of time, in which motor is turned ON and OFF repeatedly. This mode is for those regions where, authorities have defined time of release of water, so person can specifically set those slots in given time to turn motor on. It works as MODE 2 during ON and OFF time in given slot time</w:t>
      </w:r>
      <w:r>
        <w:t>.</w:t>
      </w:r>
    </w:p>
    <w:p w:rsidR="004D78F1" w:rsidRDefault="004D78F1" w:rsidP="004D78F1">
      <w:pPr>
        <w:spacing w:line="360" w:lineRule="auto"/>
        <w:ind w:left="709" w:hanging="709"/>
        <w:jc w:val="both"/>
      </w:pPr>
    </w:p>
    <w:p w:rsidR="00AD1F11" w:rsidRDefault="00AD1F11">
      <w:pPr>
        <w:spacing w:line="200" w:lineRule="exact"/>
        <w:rPr>
          <w:rFonts w:ascii="Times New Roman" w:eastAsia="Times New Roman" w:hAnsi="Times New Roman"/>
        </w:rPr>
      </w:pPr>
    </w:p>
    <w:p w:rsidR="00AD1F11" w:rsidRDefault="00AD1F11">
      <w:pPr>
        <w:spacing w:line="200" w:lineRule="exact"/>
        <w:rPr>
          <w:rFonts w:ascii="Times New Roman" w:eastAsia="Times New Roman" w:hAnsi="Times New Roman"/>
        </w:rPr>
      </w:pPr>
    </w:p>
    <w:p w:rsidR="00AD1F11" w:rsidRDefault="00AD1F11">
      <w:pPr>
        <w:spacing w:line="200" w:lineRule="exact"/>
        <w:rPr>
          <w:rFonts w:ascii="Times New Roman" w:eastAsia="Times New Roman" w:hAnsi="Times New Roman"/>
        </w:rPr>
      </w:pPr>
    </w:p>
    <w:p w:rsidR="00AD1F11" w:rsidRDefault="00AD1F11">
      <w:pPr>
        <w:spacing w:line="385" w:lineRule="exact"/>
        <w:rPr>
          <w:rFonts w:ascii="Times New Roman" w:eastAsia="Times New Roman" w:hAnsi="Times New Roman"/>
        </w:rPr>
      </w:pPr>
    </w:p>
    <w:p w:rsidR="00AD1F11" w:rsidRDefault="00AD1F11">
      <w:pPr>
        <w:spacing w:line="20" w:lineRule="exact"/>
        <w:rPr>
          <w:rFonts w:ascii="Times New Roman" w:eastAsia="Times New Roman" w:hAnsi="Times New Roman"/>
        </w:rPr>
      </w:pPr>
    </w:p>
    <w:p w:rsidR="00AD1F11" w:rsidRDefault="00AD1F11">
      <w:pPr>
        <w:spacing w:line="200" w:lineRule="exact"/>
        <w:rPr>
          <w:rFonts w:ascii="Times New Roman" w:eastAsia="Times New Roman" w:hAnsi="Times New Roman"/>
        </w:rPr>
      </w:pPr>
    </w:p>
    <w:p w:rsidR="00AD1F11" w:rsidRDefault="00AD1F11">
      <w:pPr>
        <w:spacing w:line="200" w:lineRule="exact"/>
        <w:rPr>
          <w:rFonts w:ascii="Times New Roman" w:eastAsia="Times New Roman" w:hAnsi="Times New Roman"/>
        </w:rPr>
      </w:pPr>
    </w:p>
    <w:p w:rsidR="00AD1F11" w:rsidRDefault="00AD1F11">
      <w:pPr>
        <w:spacing w:line="200" w:lineRule="exact"/>
        <w:rPr>
          <w:rFonts w:ascii="Times New Roman" w:eastAsia="Times New Roman" w:hAnsi="Times New Roman"/>
        </w:rPr>
      </w:pPr>
    </w:p>
    <w:p w:rsidR="00D20611" w:rsidRDefault="00D20611">
      <w:pPr>
        <w:spacing w:line="200" w:lineRule="exact"/>
        <w:rPr>
          <w:rFonts w:ascii="Times New Roman" w:eastAsia="Times New Roman" w:hAnsi="Times New Roman"/>
        </w:rPr>
      </w:pPr>
    </w:p>
    <w:p w:rsidR="00D20611" w:rsidRDefault="00330C44">
      <w:pPr>
        <w:spacing w:line="200" w:lineRule="exact"/>
        <w:rPr>
          <w:rFonts w:ascii="Times New Roman" w:eastAsia="Times New Roman" w:hAnsi="Times New Roman"/>
        </w:rPr>
      </w:pPr>
      <w:r>
        <w:rPr>
          <w:rFonts w:ascii="Times New Roman" w:eastAsia="Times New Roman" w:hAnsi="Times New Roman"/>
          <w:noProof/>
        </w:rPr>
        <w:pict>
          <v:rect id="_x0000_s1118" style="position:absolute;margin-left:-46.2pt;margin-top:.2pt;width:588.5pt;height:6pt;z-index:-251654144" o:userdrawn="t" fillcolor="#97d700" strokecolor="none"/>
        </w:pict>
      </w:r>
    </w:p>
    <w:p w:rsidR="00D20611" w:rsidRDefault="00D20611">
      <w:pPr>
        <w:spacing w:line="200" w:lineRule="exact"/>
        <w:rPr>
          <w:rFonts w:ascii="Times New Roman" w:eastAsia="Times New Roman" w:hAnsi="Times New Roman"/>
        </w:rPr>
      </w:pPr>
    </w:p>
    <w:p w:rsidR="00D20611" w:rsidRDefault="00D20611">
      <w:pPr>
        <w:spacing w:line="200" w:lineRule="exact"/>
        <w:rPr>
          <w:rFonts w:ascii="Times New Roman" w:eastAsia="Times New Roman" w:hAnsi="Times New Roman"/>
        </w:rPr>
      </w:pPr>
    </w:p>
    <w:p w:rsidR="00D20611" w:rsidRDefault="00D20611">
      <w:pPr>
        <w:spacing w:line="200" w:lineRule="exact"/>
        <w:rPr>
          <w:rFonts w:ascii="Times New Roman" w:eastAsia="Times New Roman" w:hAnsi="Times New Roman"/>
        </w:rPr>
      </w:pPr>
    </w:p>
    <w:p w:rsidR="00AD1F11" w:rsidRDefault="00AD1F11">
      <w:pPr>
        <w:spacing w:line="200" w:lineRule="exact"/>
        <w:rPr>
          <w:rFonts w:ascii="Times New Roman" w:eastAsia="Times New Roman" w:hAnsi="Times New Roman"/>
        </w:rPr>
      </w:pPr>
    </w:p>
    <w:p w:rsidR="00AD1F11" w:rsidRDefault="00AD1F11">
      <w:pPr>
        <w:spacing w:line="381" w:lineRule="exact"/>
        <w:rPr>
          <w:rFonts w:ascii="Times New Roman" w:eastAsia="Times New Roman" w:hAnsi="Times New Roman"/>
        </w:rPr>
      </w:pPr>
    </w:p>
    <w:p w:rsidR="00D20611" w:rsidRDefault="00D20611">
      <w:pPr>
        <w:spacing w:line="381" w:lineRule="exact"/>
        <w:rPr>
          <w:rFonts w:ascii="Times New Roman" w:eastAsia="Times New Roman" w:hAnsi="Times New Roman"/>
        </w:rPr>
      </w:pPr>
    </w:p>
    <w:p w:rsidR="00D20611" w:rsidRDefault="00D20611">
      <w:pPr>
        <w:spacing w:line="381" w:lineRule="exact"/>
        <w:rPr>
          <w:rFonts w:ascii="Times New Roman" w:eastAsia="Times New Roman" w:hAnsi="Times New Roman"/>
        </w:rPr>
      </w:pPr>
    </w:p>
    <w:p w:rsidR="00D20611" w:rsidRPr="00882C27" w:rsidRDefault="00503563" w:rsidP="00503563">
      <w:pPr>
        <w:jc w:val="both"/>
        <w:rPr>
          <w:b/>
          <w:color w:val="92D050"/>
          <w:sz w:val="32"/>
          <w:szCs w:val="32"/>
        </w:rPr>
      </w:pPr>
      <w:r w:rsidRPr="00882C27">
        <w:rPr>
          <w:b/>
          <w:color w:val="92D050"/>
          <w:sz w:val="32"/>
          <w:szCs w:val="32"/>
        </w:rPr>
        <w:t>SOME ADDITIONAL FEATURES:</w:t>
      </w:r>
    </w:p>
    <w:tbl>
      <w:tblPr>
        <w:tblW w:w="11640" w:type="dxa"/>
        <w:tblInd w:w="0" w:type="dxa"/>
        <w:tblLayout w:type="fixed"/>
        <w:tblCellMar>
          <w:top w:w="0" w:type="dxa"/>
          <w:left w:w="0" w:type="dxa"/>
          <w:bottom w:w="0" w:type="dxa"/>
          <w:right w:w="0" w:type="dxa"/>
        </w:tblCellMar>
        <w:tblLook w:val="0000"/>
      </w:tblPr>
      <w:tblGrid>
        <w:gridCol w:w="4080"/>
        <w:gridCol w:w="4600"/>
        <w:gridCol w:w="2960"/>
      </w:tblGrid>
      <w:tr w:rsidR="00AD1F11" w:rsidTr="00503563">
        <w:trPr>
          <w:trHeight w:val="184"/>
        </w:trPr>
        <w:tc>
          <w:tcPr>
            <w:tcW w:w="4080" w:type="dxa"/>
            <w:shd w:val="clear" w:color="auto" w:fill="auto"/>
            <w:vAlign w:val="bottom"/>
          </w:tcPr>
          <w:p w:rsidR="00AD1F11" w:rsidRDefault="00AD1F11">
            <w:pPr>
              <w:spacing w:line="0" w:lineRule="atLeast"/>
              <w:rPr>
                <w:rFonts w:ascii="Arial" w:eastAsia="Arial" w:hAnsi="Arial"/>
                <w:sz w:val="16"/>
              </w:rPr>
            </w:pPr>
          </w:p>
        </w:tc>
        <w:tc>
          <w:tcPr>
            <w:tcW w:w="4600" w:type="dxa"/>
            <w:shd w:val="clear" w:color="auto" w:fill="auto"/>
            <w:vAlign w:val="bottom"/>
          </w:tcPr>
          <w:p w:rsidR="00AD1F11" w:rsidRDefault="00AD1F11">
            <w:pPr>
              <w:spacing w:line="0" w:lineRule="atLeast"/>
              <w:ind w:right="1310"/>
              <w:jc w:val="center"/>
              <w:rPr>
                <w:rFonts w:ascii="Arial" w:eastAsia="Arial" w:hAnsi="Arial"/>
                <w:w w:val="98"/>
                <w:sz w:val="14"/>
              </w:rPr>
            </w:pPr>
          </w:p>
        </w:tc>
        <w:tc>
          <w:tcPr>
            <w:tcW w:w="2960" w:type="dxa"/>
            <w:vMerge w:val="restart"/>
            <w:shd w:val="clear" w:color="auto" w:fill="auto"/>
            <w:vAlign w:val="bottom"/>
          </w:tcPr>
          <w:p w:rsidR="00AD1F11" w:rsidRDefault="00AD1F11">
            <w:pPr>
              <w:spacing w:line="0" w:lineRule="atLeast"/>
              <w:ind w:left="2520"/>
              <w:rPr>
                <w:rFonts w:ascii="Arial" w:eastAsia="Arial" w:hAnsi="Arial"/>
                <w:w w:val="97"/>
                <w:sz w:val="14"/>
              </w:rPr>
            </w:pPr>
            <w:r>
              <w:rPr>
                <w:rFonts w:ascii="Arial" w:eastAsia="Arial" w:hAnsi="Arial"/>
                <w:w w:val="97"/>
                <w:sz w:val="14"/>
              </w:rPr>
              <w:t>4 of 18</w:t>
            </w:r>
          </w:p>
        </w:tc>
      </w:tr>
      <w:tr w:rsidR="00AD1F11" w:rsidRPr="00882C27" w:rsidTr="00503563">
        <w:trPr>
          <w:trHeight w:val="184"/>
        </w:trPr>
        <w:tc>
          <w:tcPr>
            <w:tcW w:w="4080" w:type="dxa"/>
            <w:vMerge w:val="restart"/>
            <w:shd w:val="clear" w:color="auto" w:fill="auto"/>
            <w:vAlign w:val="bottom"/>
          </w:tcPr>
          <w:p w:rsidR="00AD1F11" w:rsidRPr="00882C27" w:rsidRDefault="00AD1F11">
            <w:pPr>
              <w:spacing w:line="0" w:lineRule="atLeast"/>
              <w:ind w:left="40"/>
              <w:rPr>
                <w:rFonts w:ascii="Arial" w:eastAsia="Arial" w:hAnsi="Arial"/>
                <w:color w:val="00B050"/>
                <w:sz w:val="16"/>
              </w:rPr>
            </w:pPr>
          </w:p>
        </w:tc>
        <w:tc>
          <w:tcPr>
            <w:tcW w:w="4600" w:type="dxa"/>
            <w:vMerge w:val="restart"/>
            <w:shd w:val="clear" w:color="auto" w:fill="auto"/>
            <w:vAlign w:val="bottom"/>
          </w:tcPr>
          <w:p w:rsidR="00AD1F11" w:rsidRPr="00882C27" w:rsidRDefault="00AD1F11">
            <w:pPr>
              <w:spacing w:line="0" w:lineRule="atLeast"/>
              <w:ind w:right="1290"/>
              <w:jc w:val="center"/>
              <w:rPr>
                <w:rFonts w:ascii="Arial" w:eastAsia="Arial" w:hAnsi="Arial"/>
                <w:color w:val="00B050"/>
                <w:sz w:val="14"/>
              </w:rPr>
            </w:pPr>
          </w:p>
        </w:tc>
        <w:tc>
          <w:tcPr>
            <w:tcW w:w="2960" w:type="dxa"/>
            <w:vMerge/>
            <w:shd w:val="clear" w:color="auto" w:fill="auto"/>
            <w:vAlign w:val="bottom"/>
          </w:tcPr>
          <w:p w:rsidR="00AD1F11" w:rsidRPr="00882C27" w:rsidRDefault="00AD1F11">
            <w:pPr>
              <w:spacing w:line="0" w:lineRule="atLeast"/>
              <w:rPr>
                <w:rFonts w:ascii="Times New Roman" w:eastAsia="Times New Roman" w:hAnsi="Times New Roman"/>
                <w:color w:val="00B050"/>
                <w:sz w:val="9"/>
              </w:rPr>
            </w:pPr>
          </w:p>
        </w:tc>
      </w:tr>
      <w:tr w:rsidR="00AD1F11" w:rsidRPr="00882C27" w:rsidTr="00503563">
        <w:trPr>
          <w:trHeight w:val="104"/>
        </w:trPr>
        <w:tc>
          <w:tcPr>
            <w:tcW w:w="4080" w:type="dxa"/>
            <w:vMerge/>
            <w:shd w:val="clear" w:color="auto" w:fill="auto"/>
            <w:vAlign w:val="bottom"/>
          </w:tcPr>
          <w:p w:rsidR="00AD1F11" w:rsidRPr="00882C27" w:rsidRDefault="00AD1F11">
            <w:pPr>
              <w:spacing w:line="0" w:lineRule="atLeast"/>
              <w:rPr>
                <w:rFonts w:ascii="Times New Roman" w:eastAsia="Times New Roman" w:hAnsi="Times New Roman"/>
                <w:color w:val="00B050"/>
                <w:sz w:val="9"/>
              </w:rPr>
            </w:pPr>
          </w:p>
        </w:tc>
        <w:tc>
          <w:tcPr>
            <w:tcW w:w="4600" w:type="dxa"/>
            <w:vMerge/>
            <w:shd w:val="clear" w:color="auto" w:fill="auto"/>
            <w:vAlign w:val="bottom"/>
          </w:tcPr>
          <w:p w:rsidR="00AD1F11" w:rsidRPr="00882C27" w:rsidRDefault="00AD1F11">
            <w:pPr>
              <w:spacing w:line="0" w:lineRule="atLeast"/>
              <w:rPr>
                <w:rFonts w:ascii="Times New Roman" w:eastAsia="Times New Roman" w:hAnsi="Times New Roman"/>
                <w:color w:val="00B050"/>
                <w:sz w:val="9"/>
              </w:rPr>
            </w:pPr>
          </w:p>
        </w:tc>
        <w:tc>
          <w:tcPr>
            <w:tcW w:w="2960" w:type="dxa"/>
            <w:shd w:val="clear" w:color="auto" w:fill="auto"/>
            <w:vAlign w:val="bottom"/>
          </w:tcPr>
          <w:p w:rsidR="00AD1F11" w:rsidRPr="00882C27" w:rsidRDefault="00AD1F11">
            <w:pPr>
              <w:spacing w:line="0" w:lineRule="atLeast"/>
              <w:rPr>
                <w:rFonts w:ascii="Times New Roman" w:eastAsia="Times New Roman" w:hAnsi="Times New Roman"/>
                <w:color w:val="00B050"/>
                <w:sz w:val="9"/>
              </w:rPr>
            </w:pPr>
          </w:p>
        </w:tc>
      </w:tr>
    </w:tbl>
    <w:p w:rsidR="00503563" w:rsidRPr="00882C27" w:rsidRDefault="00503563" w:rsidP="00503563">
      <w:pPr>
        <w:pStyle w:val="ListParagraph"/>
        <w:numPr>
          <w:ilvl w:val="0"/>
          <w:numId w:val="9"/>
        </w:numPr>
        <w:jc w:val="both"/>
        <w:rPr>
          <w:color w:val="00B050"/>
          <w:sz w:val="28"/>
          <w:szCs w:val="28"/>
          <w:u w:val="single"/>
        </w:rPr>
      </w:pPr>
      <w:r w:rsidRPr="00882C27">
        <w:rPr>
          <w:color w:val="00B050"/>
          <w:sz w:val="28"/>
          <w:szCs w:val="28"/>
          <w:u w:val="single"/>
        </w:rPr>
        <w:t>HOLD SYSTEM:</w:t>
      </w:r>
    </w:p>
    <w:p w:rsidR="00503563" w:rsidRPr="00503563" w:rsidRDefault="00503563" w:rsidP="00503563">
      <w:pPr>
        <w:pStyle w:val="ListParagraph"/>
        <w:jc w:val="both"/>
        <w:rPr>
          <w:sz w:val="28"/>
          <w:szCs w:val="28"/>
        </w:rPr>
      </w:pPr>
      <w:r w:rsidRPr="00503563">
        <w:rPr>
          <w:sz w:val="28"/>
          <w:szCs w:val="28"/>
        </w:rPr>
        <w:t xml:space="preserve">If ON, whenever power cuts, it waits for 3 minutes then resumes. It is for region and time where </w:t>
      </w:r>
      <w:proofErr w:type="gramStart"/>
      <w:r w:rsidRPr="00503563">
        <w:rPr>
          <w:sz w:val="28"/>
          <w:szCs w:val="28"/>
        </w:rPr>
        <w:t>power fluctuations is</w:t>
      </w:r>
      <w:proofErr w:type="gramEnd"/>
      <w:r w:rsidRPr="00503563">
        <w:rPr>
          <w:sz w:val="28"/>
          <w:szCs w:val="28"/>
        </w:rPr>
        <w:t xml:space="preserve"> a concern. During these 3 minutes, no operation is don</w:t>
      </w:r>
      <w:r w:rsidR="009C4F35">
        <w:rPr>
          <w:sz w:val="28"/>
          <w:szCs w:val="28"/>
        </w:rPr>
        <w:t>e, only time is displayed on VFD</w:t>
      </w:r>
      <w:r w:rsidRPr="00503563">
        <w:rPr>
          <w:sz w:val="28"/>
          <w:szCs w:val="28"/>
        </w:rPr>
        <w:t>.</w:t>
      </w:r>
    </w:p>
    <w:p w:rsidR="00503563" w:rsidRPr="00503563" w:rsidRDefault="00503563" w:rsidP="00503563">
      <w:pPr>
        <w:pStyle w:val="ListParagraph"/>
        <w:jc w:val="both"/>
        <w:rPr>
          <w:sz w:val="28"/>
          <w:szCs w:val="28"/>
        </w:rPr>
      </w:pPr>
    </w:p>
    <w:p w:rsidR="00503563" w:rsidRPr="00882C27" w:rsidRDefault="00503563" w:rsidP="00503563">
      <w:pPr>
        <w:pStyle w:val="ListParagraph"/>
        <w:numPr>
          <w:ilvl w:val="0"/>
          <w:numId w:val="9"/>
        </w:numPr>
        <w:jc w:val="both"/>
        <w:rPr>
          <w:color w:val="00B050"/>
          <w:sz w:val="28"/>
          <w:szCs w:val="28"/>
          <w:u w:val="single"/>
        </w:rPr>
      </w:pPr>
      <w:r w:rsidRPr="00882C27">
        <w:rPr>
          <w:color w:val="00B050"/>
          <w:sz w:val="28"/>
          <w:szCs w:val="28"/>
          <w:u w:val="single"/>
        </w:rPr>
        <w:t>MOTOR ON, if LOW-LEVEL:</w:t>
      </w:r>
    </w:p>
    <w:p w:rsidR="00503563" w:rsidRPr="00503563" w:rsidRDefault="00503563" w:rsidP="00503563">
      <w:pPr>
        <w:pStyle w:val="ListParagraph"/>
        <w:jc w:val="both"/>
        <w:rPr>
          <w:sz w:val="28"/>
          <w:szCs w:val="28"/>
        </w:rPr>
      </w:pPr>
      <w:r w:rsidRPr="00503563">
        <w:rPr>
          <w:sz w:val="28"/>
          <w:szCs w:val="28"/>
        </w:rPr>
        <w:t>This feature works in MODE2 &amp; 3, if switched ON and water falls below low level, motor is switched ON without any further sensor checking.</w:t>
      </w:r>
      <w:bookmarkStart w:id="3" w:name="_GoBack"/>
      <w:bookmarkEnd w:id="3"/>
    </w:p>
    <w:p w:rsidR="00503563" w:rsidRPr="00503563" w:rsidRDefault="00503563" w:rsidP="00503563">
      <w:pPr>
        <w:pStyle w:val="ListParagraph"/>
        <w:jc w:val="both"/>
        <w:rPr>
          <w:sz w:val="28"/>
          <w:szCs w:val="28"/>
        </w:rPr>
      </w:pPr>
    </w:p>
    <w:p w:rsidR="00503563" w:rsidRPr="00882C27" w:rsidRDefault="00503563" w:rsidP="00503563">
      <w:pPr>
        <w:pStyle w:val="ListParagraph"/>
        <w:numPr>
          <w:ilvl w:val="0"/>
          <w:numId w:val="9"/>
        </w:numPr>
        <w:jc w:val="both"/>
        <w:rPr>
          <w:color w:val="00B050"/>
          <w:sz w:val="28"/>
          <w:szCs w:val="28"/>
        </w:rPr>
      </w:pPr>
      <w:r w:rsidRPr="00882C27">
        <w:rPr>
          <w:color w:val="00B050"/>
          <w:sz w:val="28"/>
          <w:szCs w:val="28"/>
          <w:u w:val="single"/>
        </w:rPr>
        <w:t>LEVEL not INCREAMENT:</w:t>
      </w:r>
    </w:p>
    <w:p w:rsidR="00503563" w:rsidRPr="00503563" w:rsidRDefault="00503563" w:rsidP="00503563">
      <w:pPr>
        <w:pStyle w:val="ListParagraph"/>
        <w:jc w:val="both"/>
        <w:rPr>
          <w:sz w:val="28"/>
          <w:szCs w:val="28"/>
        </w:rPr>
      </w:pPr>
      <w:r w:rsidRPr="00503563">
        <w:rPr>
          <w:sz w:val="28"/>
          <w:szCs w:val="28"/>
        </w:rPr>
        <w:t>This feature works in the condition when motor is turned ON and water level is not increasing in the tank for the SET time. It will automatically alert user for any leak during that period by switching ON buzzer for five minutes.</w:t>
      </w:r>
    </w:p>
    <w:p w:rsidR="00503563" w:rsidRPr="00503563" w:rsidRDefault="00503563" w:rsidP="00503563">
      <w:pPr>
        <w:pStyle w:val="ListParagraph"/>
        <w:jc w:val="both"/>
        <w:rPr>
          <w:sz w:val="28"/>
          <w:szCs w:val="28"/>
        </w:rPr>
      </w:pPr>
    </w:p>
    <w:p w:rsidR="00503563" w:rsidRPr="00882C27" w:rsidRDefault="00503563" w:rsidP="00503563">
      <w:pPr>
        <w:pStyle w:val="ListParagraph"/>
        <w:numPr>
          <w:ilvl w:val="0"/>
          <w:numId w:val="9"/>
        </w:numPr>
        <w:jc w:val="both"/>
        <w:rPr>
          <w:color w:val="00B050"/>
          <w:sz w:val="28"/>
          <w:szCs w:val="28"/>
        </w:rPr>
      </w:pPr>
      <w:r w:rsidRPr="00882C27">
        <w:rPr>
          <w:color w:val="00B050"/>
          <w:sz w:val="28"/>
          <w:szCs w:val="28"/>
          <w:u w:val="single"/>
        </w:rPr>
        <w:t>100% LONG:</w:t>
      </w:r>
    </w:p>
    <w:p w:rsidR="00503563" w:rsidRPr="00503563" w:rsidRDefault="00503563" w:rsidP="00503563">
      <w:pPr>
        <w:pStyle w:val="ListParagraph"/>
        <w:jc w:val="both"/>
        <w:rPr>
          <w:sz w:val="28"/>
          <w:szCs w:val="28"/>
        </w:rPr>
      </w:pPr>
      <w:r w:rsidRPr="00503563">
        <w:rPr>
          <w:sz w:val="28"/>
          <w:szCs w:val="28"/>
        </w:rPr>
        <w:t>This feature alerts user by buzzing an alarm for five minutes if water is stable at 100% for the SET time.</w:t>
      </w:r>
    </w:p>
    <w:p w:rsidR="00D021C7" w:rsidRDefault="00D021C7">
      <w:pPr>
        <w:rPr>
          <w:rFonts w:ascii="Times New Roman" w:eastAsia="Times New Roman" w:hAnsi="Times New Roman"/>
          <w:sz w:val="9"/>
        </w:rPr>
      </w:pPr>
    </w:p>
    <w:p w:rsidR="00D021C7" w:rsidRPr="00D021C7" w:rsidRDefault="00D021C7" w:rsidP="00D021C7">
      <w:pPr>
        <w:rPr>
          <w:rFonts w:ascii="Times New Roman" w:eastAsia="Times New Roman" w:hAnsi="Times New Roman"/>
          <w:sz w:val="9"/>
        </w:rPr>
      </w:pPr>
    </w:p>
    <w:p w:rsidR="00D021C7" w:rsidRPr="00D021C7" w:rsidRDefault="00D021C7" w:rsidP="00D021C7">
      <w:pPr>
        <w:rPr>
          <w:rFonts w:ascii="Times New Roman" w:eastAsia="Times New Roman" w:hAnsi="Times New Roman"/>
          <w:sz w:val="9"/>
        </w:rPr>
      </w:pPr>
    </w:p>
    <w:p w:rsidR="00D021C7" w:rsidRPr="00D021C7" w:rsidRDefault="00D021C7" w:rsidP="00D021C7">
      <w:pPr>
        <w:rPr>
          <w:rFonts w:ascii="Times New Roman" w:eastAsia="Times New Roman" w:hAnsi="Times New Roman"/>
          <w:sz w:val="9"/>
        </w:rPr>
      </w:pPr>
    </w:p>
    <w:p w:rsidR="00D021C7" w:rsidRPr="00D021C7" w:rsidRDefault="00D021C7" w:rsidP="00D021C7">
      <w:pPr>
        <w:rPr>
          <w:rFonts w:ascii="Times New Roman" w:eastAsia="Times New Roman" w:hAnsi="Times New Roman"/>
          <w:sz w:val="9"/>
        </w:rPr>
      </w:pPr>
    </w:p>
    <w:p w:rsidR="00D021C7" w:rsidRPr="00D021C7" w:rsidRDefault="00D021C7" w:rsidP="00D021C7">
      <w:pPr>
        <w:rPr>
          <w:rFonts w:ascii="Times New Roman" w:eastAsia="Times New Roman" w:hAnsi="Times New Roman"/>
          <w:sz w:val="9"/>
        </w:rPr>
      </w:pPr>
    </w:p>
    <w:p w:rsidR="00D021C7" w:rsidRPr="00D021C7" w:rsidRDefault="00D021C7" w:rsidP="00D021C7">
      <w:pPr>
        <w:rPr>
          <w:rFonts w:ascii="Times New Roman" w:eastAsia="Times New Roman" w:hAnsi="Times New Roman"/>
          <w:sz w:val="9"/>
        </w:rPr>
      </w:pPr>
    </w:p>
    <w:p w:rsidR="00D021C7" w:rsidRPr="00D021C7" w:rsidRDefault="00D021C7" w:rsidP="00D021C7">
      <w:pPr>
        <w:rPr>
          <w:rFonts w:ascii="Times New Roman" w:eastAsia="Times New Roman" w:hAnsi="Times New Roman"/>
          <w:sz w:val="9"/>
        </w:rPr>
      </w:pPr>
    </w:p>
    <w:p w:rsidR="00D021C7" w:rsidRPr="00D021C7" w:rsidRDefault="00D021C7" w:rsidP="00D021C7">
      <w:pPr>
        <w:rPr>
          <w:rFonts w:ascii="Times New Roman" w:eastAsia="Times New Roman" w:hAnsi="Times New Roman"/>
          <w:sz w:val="9"/>
        </w:rPr>
      </w:pPr>
    </w:p>
    <w:p w:rsidR="00D021C7" w:rsidRPr="00D021C7" w:rsidRDefault="00D021C7" w:rsidP="00D021C7">
      <w:pPr>
        <w:rPr>
          <w:rFonts w:ascii="Times New Roman" w:eastAsia="Times New Roman" w:hAnsi="Times New Roman"/>
          <w:sz w:val="9"/>
        </w:rPr>
      </w:pPr>
    </w:p>
    <w:p w:rsidR="00D021C7" w:rsidRPr="00D021C7" w:rsidRDefault="00D021C7" w:rsidP="00D021C7">
      <w:pPr>
        <w:rPr>
          <w:rFonts w:ascii="Times New Roman" w:eastAsia="Times New Roman" w:hAnsi="Times New Roman"/>
          <w:sz w:val="9"/>
        </w:rPr>
      </w:pPr>
    </w:p>
    <w:p w:rsidR="00D021C7" w:rsidRPr="00D021C7" w:rsidRDefault="00D021C7" w:rsidP="00D021C7">
      <w:pPr>
        <w:rPr>
          <w:rFonts w:ascii="Times New Roman" w:eastAsia="Times New Roman" w:hAnsi="Times New Roman"/>
          <w:sz w:val="9"/>
        </w:rPr>
      </w:pPr>
    </w:p>
    <w:p w:rsidR="008A44A8" w:rsidRDefault="008A44A8" w:rsidP="0086506C">
      <w:pPr>
        <w:spacing w:line="200" w:lineRule="exact"/>
        <w:rPr>
          <w:rFonts w:ascii="Arial" w:eastAsia="Arial" w:hAnsi="Arial"/>
          <w:b/>
          <w:sz w:val="32"/>
        </w:rPr>
      </w:pPr>
    </w:p>
    <w:p w:rsidR="008A44A8" w:rsidRDefault="008A44A8" w:rsidP="0086506C">
      <w:pPr>
        <w:spacing w:line="200" w:lineRule="exact"/>
        <w:rPr>
          <w:rFonts w:ascii="Arial" w:eastAsia="Arial" w:hAnsi="Arial"/>
          <w:b/>
          <w:sz w:val="32"/>
        </w:rPr>
      </w:pPr>
    </w:p>
    <w:p w:rsidR="008A44A8" w:rsidRDefault="008A44A8" w:rsidP="0086506C">
      <w:pPr>
        <w:spacing w:line="200" w:lineRule="exact"/>
        <w:rPr>
          <w:rFonts w:ascii="Arial" w:eastAsia="Arial" w:hAnsi="Arial"/>
          <w:b/>
          <w:sz w:val="32"/>
        </w:rPr>
      </w:pPr>
    </w:p>
    <w:p w:rsidR="008A44A8" w:rsidRDefault="008A44A8" w:rsidP="0086506C">
      <w:pPr>
        <w:spacing w:line="200" w:lineRule="exact"/>
        <w:rPr>
          <w:rFonts w:ascii="Arial" w:eastAsia="Arial" w:hAnsi="Arial"/>
          <w:b/>
          <w:sz w:val="32"/>
        </w:rPr>
      </w:pPr>
    </w:p>
    <w:p w:rsidR="008A44A8" w:rsidRDefault="008A44A8" w:rsidP="0086506C">
      <w:pPr>
        <w:spacing w:line="200" w:lineRule="exact"/>
        <w:rPr>
          <w:rFonts w:ascii="Arial" w:eastAsia="Arial" w:hAnsi="Arial"/>
          <w:b/>
          <w:sz w:val="32"/>
        </w:rPr>
      </w:pPr>
    </w:p>
    <w:p w:rsidR="008A44A8" w:rsidRDefault="008A44A8" w:rsidP="0086506C">
      <w:pPr>
        <w:spacing w:line="200" w:lineRule="exact"/>
        <w:rPr>
          <w:rFonts w:ascii="Arial" w:eastAsia="Arial" w:hAnsi="Arial"/>
          <w:b/>
          <w:sz w:val="32"/>
        </w:rPr>
      </w:pPr>
    </w:p>
    <w:p w:rsidR="008A44A8" w:rsidRDefault="00330C44" w:rsidP="0086506C">
      <w:pPr>
        <w:spacing w:line="200" w:lineRule="exact"/>
        <w:rPr>
          <w:rFonts w:ascii="Arial" w:eastAsia="Arial" w:hAnsi="Arial"/>
          <w:b/>
          <w:sz w:val="32"/>
        </w:rPr>
      </w:pPr>
      <w:r>
        <w:rPr>
          <w:rFonts w:ascii="Arial" w:eastAsia="Arial" w:hAnsi="Arial"/>
          <w:b/>
          <w:noProof/>
          <w:sz w:val="32"/>
        </w:rPr>
        <w:pict>
          <v:rect id="_x0000_s1119" style="position:absolute;margin-left:-61.2pt;margin-top:-.95pt;width:588.5pt;height:6pt;z-index:-251653120" o:userdrawn="t" fillcolor="#97d700" strokecolor="none"/>
        </w:pict>
      </w:r>
    </w:p>
    <w:p w:rsidR="008A44A8" w:rsidRDefault="008A44A8" w:rsidP="0086506C">
      <w:pPr>
        <w:spacing w:line="200" w:lineRule="exact"/>
        <w:rPr>
          <w:rFonts w:ascii="Arial" w:eastAsia="Arial" w:hAnsi="Arial"/>
          <w:b/>
          <w:sz w:val="32"/>
        </w:rPr>
      </w:pPr>
    </w:p>
    <w:p w:rsidR="008A44A8" w:rsidRDefault="008A44A8" w:rsidP="0086506C">
      <w:pPr>
        <w:spacing w:line="200" w:lineRule="exact"/>
        <w:rPr>
          <w:rFonts w:ascii="Arial" w:eastAsia="Arial" w:hAnsi="Arial"/>
          <w:b/>
          <w:sz w:val="32"/>
        </w:rPr>
      </w:pPr>
    </w:p>
    <w:p w:rsidR="008A44A8" w:rsidRDefault="008A44A8" w:rsidP="0086506C">
      <w:pPr>
        <w:spacing w:line="200" w:lineRule="exact"/>
        <w:rPr>
          <w:rFonts w:ascii="Arial" w:eastAsia="Arial" w:hAnsi="Arial"/>
          <w:b/>
          <w:sz w:val="32"/>
        </w:rPr>
      </w:pPr>
    </w:p>
    <w:p w:rsidR="008A44A8" w:rsidRDefault="008A44A8" w:rsidP="0086506C">
      <w:pPr>
        <w:spacing w:line="200" w:lineRule="exact"/>
        <w:rPr>
          <w:rFonts w:ascii="Arial" w:eastAsia="Arial" w:hAnsi="Arial"/>
          <w:b/>
          <w:sz w:val="32"/>
        </w:rPr>
      </w:pPr>
    </w:p>
    <w:p w:rsidR="008A44A8" w:rsidRDefault="008A44A8" w:rsidP="0086506C">
      <w:pPr>
        <w:spacing w:line="200" w:lineRule="exact"/>
        <w:rPr>
          <w:rFonts w:ascii="Arial" w:eastAsia="Arial" w:hAnsi="Arial"/>
          <w:b/>
          <w:sz w:val="32"/>
        </w:rPr>
      </w:pPr>
    </w:p>
    <w:p w:rsidR="008A44A8" w:rsidRDefault="008A44A8" w:rsidP="0086506C">
      <w:pPr>
        <w:spacing w:line="200" w:lineRule="exact"/>
        <w:rPr>
          <w:rFonts w:ascii="Arial" w:eastAsia="Arial" w:hAnsi="Arial"/>
          <w:b/>
          <w:sz w:val="32"/>
        </w:rPr>
      </w:pPr>
    </w:p>
    <w:p w:rsidR="008A44A8" w:rsidRDefault="008A44A8" w:rsidP="0086506C">
      <w:pPr>
        <w:spacing w:line="200" w:lineRule="exact"/>
        <w:rPr>
          <w:rFonts w:ascii="Arial" w:eastAsia="Arial" w:hAnsi="Arial"/>
          <w:b/>
          <w:sz w:val="32"/>
        </w:rPr>
      </w:pPr>
    </w:p>
    <w:p w:rsidR="008A44A8" w:rsidRDefault="008A44A8" w:rsidP="0086506C">
      <w:pPr>
        <w:spacing w:line="200" w:lineRule="exact"/>
        <w:rPr>
          <w:rFonts w:ascii="Arial" w:eastAsia="Arial" w:hAnsi="Arial"/>
          <w:b/>
          <w:sz w:val="32"/>
        </w:rPr>
      </w:pPr>
    </w:p>
    <w:p w:rsidR="008A44A8" w:rsidRDefault="008A44A8" w:rsidP="0086506C">
      <w:pPr>
        <w:spacing w:line="200" w:lineRule="exact"/>
        <w:rPr>
          <w:rFonts w:ascii="Arial" w:eastAsia="Arial" w:hAnsi="Arial"/>
          <w:b/>
          <w:sz w:val="32"/>
        </w:rPr>
      </w:pPr>
    </w:p>
    <w:p w:rsidR="008A44A8" w:rsidRDefault="008A44A8" w:rsidP="0086506C">
      <w:pPr>
        <w:spacing w:line="200" w:lineRule="exact"/>
        <w:rPr>
          <w:rFonts w:ascii="Arial" w:eastAsia="Arial" w:hAnsi="Arial"/>
          <w:b/>
          <w:sz w:val="32"/>
        </w:rPr>
      </w:pPr>
    </w:p>
    <w:p w:rsidR="008A44A8" w:rsidRDefault="008A44A8" w:rsidP="0086506C">
      <w:pPr>
        <w:spacing w:line="200" w:lineRule="exact"/>
        <w:rPr>
          <w:rFonts w:ascii="Arial" w:eastAsia="Arial" w:hAnsi="Arial"/>
          <w:b/>
          <w:sz w:val="32"/>
        </w:rPr>
      </w:pPr>
    </w:p>
    <w:p w:rsidR="0086506C" w:rsidRDefault="0086506C" w:rsidP="0086506C">
      <w:pPr>
        <w:spacing w:line="200" w:lineRule="exact"/>
        <w:rPr>
          <w:rFonts w:ascii="Arial" w:eastAsia="Arial" w:hAnsi="Arial"/>
          <w:b/>
          <w:sz w:val="32"/>
        </w:rPr>
      </w:pPr>
      <w:r>
        <w:rPr>
          <w:rFonts w:ascii="Arial" w:eastAsia="Arial" w:hAnsi="Arial"/>
          <w:b/>
          <w:noProof/>
          <w:sz w:val="32"/>
        </w:rPr>
        <w:pict>
          <v:shape id="_x0000_s1081" type="#_x0000_t202" style="position:absolute;margin-left:81.95pt;margin-top:-10.5pt;width:261.1pt;height:60.85pt;z-index:251651072" strokecolor="white">
            <v:textbox>
              <w:txbxContent>
                <w:p w:rsidR="0086506C" w:rsidRPr="0086506C" w:rsidRDefault="0086506C" w:rsidP="0086506C">
                  <w:pPr>
                    <w:jc w:val="center"/>
                    <w:rPr>
                      <w:color w:val="92D050"/>
                      <w:sz w:val="40"/>
                      <w:szCs w:val="40"/>
                    </w:rPr>
                  </w:pPr>
                  <w:r w:rsidRPr="0086506C">
                    <w:rPr>
                      <w:color w:val="92D050"/>
                      <w:sz w:val="40"/>
                      <w:szCs w:val="40"/>
                    </w:rPr>
                    <w:t>INSTRUCTIONS TO THE COMPETITOR</w:t>
                  </w:r>
                </w:p>
              </w:txbxContent>
            </v:textbox>
          </v:shape>
        </w:pict>
      </w:r>
    </w:p>
    <w:p w:rsidR="0086506C" w:rsidRDefault="0086506C" w:rsidP="0086506C">
      <w:pPr>
        <w:spacing w:line="200" w:lineRule="exact"/>
        <w:rPr>
          <w:rFonts w:ascii="Arial" w:eastAsia="Arial" w:hAnsi="Arial"/>
          <w:b/>
          <w:sz w:val="32"/>
        </w:rPr>
      </w:pPr>
    </w:p>
    <w:p w:rsidR="0086506C" w:rsidRDefault="0086506C" w:rsidP="0086506C">
      <w:pPr>
        <w:spacing w:line="200" w:lineRule="exact"/>
        <w:rPr>
          <w:rFonts w:ascii="Arial" w:eastAsia="Arial" w:hAnsi="Arial"/>
          <w:b/>
          <w:sz w:val="32"/>
        </w:rPr>
      </w:pPr>
    </w:p>
    <w:p w:rsidR="0086506C" w:rsidRDefault="0086506C" w:rsidP="0086506C">
      <w:pPr>
        <w:spacing w:line="200" w:lineRule="exact"/>
        <w:rPr>
          <w:rFonts w:ascii="Arial" w:eastAsia="Arial" w:hAnsi="Arial"/>
          <w:b/>
          <w:sz w:val="32"/>
        </w:rPr>
      </w:pPr>
    </w:p>
    <w:p w:rsidR="0086506C" w:rsidRDefault="0086506C" w:rsidP="0086506C">
      <w:pPr>
        <w:spacing w:line="200" w:lineRule="exact"/>
        <w:rPr>
          <w:rFonts w:ascii="Arial" w:eastAsia="Arial" w:hAnsi="Arial"/>
          <w:b/>
          <w:sz w:val="32"/>
        </w:rPr>
      </w:pPr>
    </w:p>
    <w:p w:rsidR="0086506C" w:rsidRPr="0086506C" w:rsidRDefault="0086506C" w:rsidP="0086506C">
      <w:pPr>
        <w:spacing w:line="200" w:lineRule="exact"/>
        <w:rPr>
          <w:rFonts w:ascii="Arial" w:eastAsia="Arial" w:hAnsi="Arial"/>
          <w:b/>
          <w:color w:val="000000"/>
          <w:sz w:val="32"/>
        </w:rPr>
      </w:pPr>
    </w:p>
    <w:p w:rsidR="0086506C" w:rsidRPr="0086506C" w:rsidRDefault="0086506C" w:rsidP="0086506C">
      <w:pPr>
        <w:spacing w:line="200" w:lineRule="exact"/>
        <w:rPr>
          <w:rFonts w:ascii="Times New Roman" w:eastAsia="Times New Roman" w:hAnsi="Times New Roman"/>
          <w:color w:val="92D050"/>
        </w:rPr>
      </w:pPr>
      <w:r w:rsidRPr="0086506C">
        <w:rPr>
          <w:rFonts w:ascii="Arial" w:eastAsia="Arial" w:hAnsi="Arial"/>
          <w:b/>
          <w:color w:val="92D050"/>
          <w:sz w:val="32"/>
        </w:rPr>
        <w:t xml:space="preserve"> </w:t>
      </w:r>
      <w:r w:rsidR="006A7451">
        <w:rPr>
          <w:rFonts w:ascii="Times New Roman" w:eastAsia="Times New Roman" w:hAnsi="Times New Roman"/>
          <w:noProof/>
          <w:color w:val="92D050"/>
          <w:sz w:val="9"/>
        </w:rPr>
        <w:drawing>
          <wp:anchor distT="0" distB="0" distL="114300" distR="114300" simplePos="0" relativeHeight="251650048" behindDoc="1" locked="0" layoutInCell="1" allowOverlap="1">
            <wp:simplePos x="0" y="0"/>
            <wp:positionH relativeFrom="page">
              <wp:posOffset>822960</wp:posOffset>
            </wp:positionH>
            <wp:positionV relativeFrom="page">
              <wp:posOffset>208280</wp:posOffset>
            </wp:positionV>
            <wp:extent cx="559435" cy="574675"/>
            <wp:effectExtent l="1905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bwMode="auto">
                    <a:xfrm>
                      <a:off x="0" y="0"/>
                      <a:ext cx="559435" cy="574675"/>
                    </a:xfrm>
                    <a:prstGeom prst="rect">
                      <a:avLst/>
                    </a:prstGeom>
                    <a:noFill/>
                  </pic:spPr>
                </pic:pic>
              </a:graphicData>
            </a:graphic>
          </wp:anchor>
        </w:drawing>
      </w:r>
    </w:p>
    <w:p w:rsidR="0086506C" w:rsidRDefault="0086506C" w:rsidP="0086506C">
      <w:pPr>
        <w:spacing w:line="91" w:lineRule="exact"/>
        <w:rPr>
          <w:rFonts w:ascii="Times New Roman" w:eastAsia="Times New Roman" w:hAnsi="Times New Roman"/>
        </w:rPr>
      </w:pPr>
    </w:p>
    <w:p w:rsidR="0086506C" w:rsidRPr="006C0818" w:rsidRDefault="006C0818" w:rsidP="006C0818">
      <w:pPr>
        <w:spacing w:line="480" w:lineRule="auto"/>
        <w:ind w:left="1134" w:right="1660"/>
        <w:rPr>
          <w:rFonts w:ascii="Arial" w:eastAsia="Arial" w:hAnsi="Arial"/>
          <w:color w:val="000000"/>
          <w:sz w:val="24"/>
          <w:szCs w:val="24"/>
        </w:rPr>
      </w:pPr>
      <w:proofErr w:type="gramStart"/>
      <w:r>
        <w:rPr>
          <w:rFonts w:ascii="Arial" w:eastAsia="Arial" w:hAnsi="Arial"/>
          <w:color w:val="000000"/>
          <w:sz w:val="24"/>
          <w:szCs w:val="24"/>
        </w:rPr>
        <w:t>1.</w:t>
      </w:r>
      <w:r w:rsidR="0086506C" w:rsidRPr="006C0818">
        <w:rPr>
          <w:rFonts w:ascii="Arial" w:eastAsia="Arial" w:hAnsi="Arial"/>
          <w:color w:val="000000"/>
          <w:sz w:val="24"/>
          <w:szCs w:val="24"/>
        </w:rPr>
        <w:t>Please</w:t>
      </w:r>
      <w:proofErr w:type="gramEnd"/>
      <w:r w:rsidR="0086506C" w:rsidRPr="006C0818">
        <w:rPr>
          <w:rFonts w:ascii="Arial" w:eastAsia="Arial" w:hAnsi="Arial"/>
          <w:color w:val="000000"/>
          <w:sz w:val="24"/>
          <w:szCs w:val="24"/>
        </w:rPr>
        <w:t xml:space="preserve"> write a program of the remaining part of the source code by using C language, and complete TASK1</w:t>
      </w:r>
      <w:r>
        <w:rPr>
          <w:rFonts w:ascii="Arial" w:eastAsia="Arial" w:hAnsi="Arial"/>
          <w:color w:val="000000"/>
          <w:sz w:val="24"/>
          <w:szCs w:val="24"/>
        </w:rPr>
        <w:t>, 2, 3  in Time limit (4 hours).</w:t>
      </w:r>
    </w:p>
    <w:p w:rsidR="0086506C" w:rsidRPr="006C0818" w:rsidRDefault="006C0818" w:rsidP="006C0818">
      <w:pPr>
        <w:spacing w:line="480" w:lineRule="auto"/>
        <w:ind w:left="1134" w:right="1200"/>
        <w:rPr>
          <w:rFonts w:ascii="Arial" w:eastAsia="Arial" w:hAnsi="Arial"/>
          <w:color w:val="000000"/>
          <w:sz w:val="24"/>
          <w:szCs w:val="24"/>
        </w:rPr>
      </w:pPr>
      <w:proofErr w:type="gramStart"/>
      <w:r>
        <w:rPr>
          <w:rFonts w:ascii="Arial" w:eastAsia="Arial" w:hAnsi="Arial"/>
          <w:color w:val="000000"/>
          <w:sz w:val="24"/>
          <w:szCs w:val="24"/>
        </w:rPr>
        <w:t>2.</w:t>
      </w:r>
      <w:r w:rsidR="0086506C" w:rsidRPr="006C0818">
        <w:rPr>
          <w:rFonts w:ascii="Arial" w:eastAsia="Arial" w:hAnsi="Arial"/>
          <w:color w:val="000000"/>
          <w:sz w:val="24"/>
          <w:szCs w:val="24"/>
        </w:rPr>
        <w:t>The</w:t>
      </w:r>
      <w:proofErr w:type="gramEnd"/>
      <w:r w:rsidR="0086506C" w:rsidRPr="006C0818">
        <w:rPr>
          <w:rFonts w:ascii="Arial" w:eastAsia="Arial" w:hAnsi="Arial"/>
          <w:color w:val="000000"/>
          <w:sz w:val="24"/>
          <w:szCs w:val="24"/>
        </w:rPr>
        <w:t xml:space="preserve"> logo</w:t>
      </w:r>
      <w:r>
        <w:rPr>
          <w:rFonts w:ascii="Arial" w:eastAsia="Arial" w:hAnsi="Arial"/>
          <w:color w:val="000000"/>
          <w:sz w:val="24"/>
          <w:szCs w:val="24"/>
        </w:rPr>
        <w:t xml:space="preserve"> displayed should be very clear.</w:t>
      </w:r>
    </w:p>
    <w:p w:rsidR="006C0818" w:rsidRDefault="006C0818" w:rsidP="006C0818">
      <w:pPr>
        <w:spacing w:line="600" w:lineRule="auto"/>
        <w:ind w:left="1134" w:right="1200"/>
        <w:rPr>
          <w:rFonts w:ascii="Arial" w:eastAsia="Arial" w:hAnsi="Arial"/>
          <w:color w:val="000000"/>
          <w:sz w:val="24"/>
          <w:szCs w:val="24"/>
        </w:rPr>
      </w:pPr>
      <w:proofErr w:type="gramStart"/>
      <w:r>
        <w:rPr>
          <w:rFonts w:ascii="Arial" w:eastAsia="Arial" w:hAnsi="Arial"/>
          <w:color w:val="000000"/>
          <w:sz w:val="24"/>
          <w:szCs w:val="24"/>
        </w:rPr>
        <w:t>3.</w:t>
      </w:r>
      <w:r w:rsidR="0086506C" w:rsidRPr="006C0818">
        <w:rPr>
          <w:rFonts w:ascii="Arial" w:eastAsia="Arial" w:hAnsi="Arial"/>
          <w:color w:val="000000"/>
          <w:sz w:val="24"/>
          <w:szCs w:val="24"/>
        </w:rPr>
        <w:t>There</w:t>
      </w:r>
      <w:proofErr w:type="gramEnd"/>
      <w:r w:rsidR="0086506C" w:rsidRPr="006C0818">
        <w:rPr>
          <w:rFonts w:ascii="Arial" w:eastAsia="Arial" w:hAnsi="Arial"/>
          <w:color w:val="000000"/>
          <w:sz w:val="24"/>
          <w:szCs w:val="24"/>
        </w:rPr>
        <w:t xml:space="preserve"> should be no pixel distortion while moving </w:t>
      </w:r>
      <w:r w:rsidR="006B1071" w:rsidRPr="006C0818">
        <w:rPr>
          <w:rFonts w:ascii="Arial" w:eastAsia="Arial" w:hAnsi="Arial"/>
          <w:color w:val="000000"/>
          <w:sz w:val="24"/>
          <w:szCs w:val="24"/>
        </w:rPr>
        <w:t xml:space="preserve"> the </w:t>
      </w:r>
      <w:r w:rsidR="0086506C" w:rsidRPr="006C0818">
        <w:rPr>
          <w:rFonts w:ascii="Arial" w:eastAsia="Arial" w:hAnsi="Arial"/>
          <w:color w:val="000000"/>
          <w:sz w:val="24"/>
          <w:szCs w:val="24"/>
        </w:rPr>
        <w:t xml:space="preserve"> logo</w:t>
      </w:r>
      <w:r>
        <w:rPr>
          <w:rFonts w:ascii="Arial" w:eastAsia="Arial" w:hAnsi="Arial"/>
          <w:color w:val="000000"/>
          <w:sz w:val="24"/>
          <w:szCs w:val="24"/>
        </w:rPr>
        <w:t>.</w:t>
      </w:r>
      <w:r w:rsidR="0086506C" w:rsidRPr="006C0818">
        <w:rPr>
          <w:rFonts w:ascii="Arial" w:eastAsia="Arial" w:hAnsi="Arial"/>
          <w:color w:val="000000"/>
          <w:sz w:val="24"/>
          <w:szCs w:val="24"/>
        </w:rPr>
        <w:t xml:space="preserve"> </w:t>
      </w:r>
    </w:p>
    <w:p w:rsidR="006C0818" w:rsidRPr="006C0818" w:rsidRDefault="006C0818" w:rsidP="006C0818">
      <w:pPr>
        <w:spacing w:line="600" w:lineRule="auto"/>
        <w:ind w:left="1134" w:right="1200"/>
        <w:rPr>
          <w:rFonts w:ascii="Arial" w:eastAsia="Arial" w:hAnsi="Arial"/>
          <w:color w:val="000000"/>
          <w:sz w:val="24"/>
          <w:szCs w:val="24"/>
        </w:rPr>
      </w:pPr>
      <w:proofErr w:type="gramStart"/>
      <w:r>
        <w:rPr>
          <w:rFonts w:ascii="Arial" w:eastAsia="Arial" w:hAnsi="Arial"/>
          <w:color w:val="000000"/>
          <w:sz w:val="24"/>
          <w:szCs w:val="24"/>
        </w:rPr>
        <w:t>4.</w:t>
      </w:r>
      <w:r w:rsidR="006B1071" w:rsidRPr="006C0818">
        <w:rPr>
          <w:rFonts w:ascii="Arial" w:eastAsia="Arial" w:hAnsi="Arial"/>
          <w:color w:val="000000"/>
          <w:sz w:val="24"/>
          <w:szCs w:val="24"/>
        </w:rPr>
        <w:t>The</w:t>
      </w:r>
      <w:proofErr w:type="gramEnd"/>
      <w:r w:rsidR="006B1071" w:rsidRPr="006C0818">
        <w:rPr>
          <w:rFonts w:ascii="Arial" w:eastAsia="Arial" w:hAnsi="Arial"/>
          <w:color w:val="000000"/>
          <w:sz w:val="24"/>
          <w:szCs w:val="24"/>
        </w:rPr>
        <w:t xml:space="preserve"> date, time and day settings on RTC should</w:t>
      </w:r>
      <w:r>
        <w:rPr>
          <w:rFonts w:ascii="Arial" w:eastAsia="Arial" w:hAnsi="Arial"/>
          <w:color w:val="000000"/>
          <w:sz w:val="24"/>
          <w:szCs w:val="24"/>
        </w:rPr>
        <w:t xml:space="preserve"> be in real time</w:t>
      </w:r>
    </w:p>
    <w:p w:rsidR="006C0818" w:rsidRPr="006C0818" w:rsidRDefault="006C0818" w:rsidP="006C0818">
      <w:pPr>
        <w:numPr>
          <w:ilvl w:val="0"/>
          <w:numId w:val="6"/>
        </w:numPr>
        <w:spacing w:line="480" w:lineRule="auto"/>
        <w:ind w:left="1134" w:firstLine="0"/>
        <w:rPr>
          <w:sz w:val="24"/>
          <w:szCs w:val="24"/>
        </w:rPr>
      </w:pPr>
      <w:r w:rsidRPr="006C0818">
        <w:rPr>
          <w:sz w:val="24"/>
          <w:szCs w:val="24"/>
        </w:rPr>
        <w:t>LED1 gets ON when water is available at checkpoint sensor and LED2 gets ON when water is available at water availability sensor.</w:t>
      </w:r>
    </w:p>
    <w:p w:rsidR="006C0818" w:rsidRPr="006C0818" w:rsidRDefault="006C0818" w:rsidP="006C0818">
      <w:pPr>
        <w:numPr>
          <w:ilvl w:val="0"/>
          <w:numId w:val="6"/>
        </w:numPr>
        <w:spacing w:line="600" w:lineRule="auto"/>
        <w:ind w:right="1200" w:firstLine="414"/>
        <w:rPr>
          <w:rFonts w:ascii="Arial" w:eastAsia="Arial" w:hAnsi="Arial"/>
          <w:color w:val="000000"/>
          <w:sz w:val="24"/>
          <w:szCs w:val="24"/>
        </w:rPr>
      </w:pPr>
      <w:r>
        <w:rPr>
          <w:sz w:val="24"/>
          <w:szCs w:val="24"/>
        </w:rPr>
        <w:t xml:space="preserve">  </w:t>
      </w:r>
      <w:r w:rsidRPr="006C0818">
        <w:rPr>
          <w:sz w:val="24"/>
          <w:szCs w:val="24"/>
        </w:rPr>
        <w:t xml:space="preserve">LED3 will get </w:t>
      </w:r>
      <w:proofErr w:type="gramStart"/>
      <w:r w:rsidRPr="006C0818">
        <w:rPr>
          <w:sz w:val="24"/>
          <w:szCs w:val="24"/>
        </w:rPr>
        <w:t>On</w:t>
      </w:r>
      <w:proofErr w:type="gramEnd"/>
      <w:r w:rsidRPr="006C0818">
        <w:rPr>
          <w:sz w:val="24"/>
          <w:szCs w:val="24"/>
        </w:rPr>
        <w:t xml:space="preserve"> when motor is On</w:t>
      </w:r>
      <w:r>
        <w:rPr>
          <w:sz w:val="24"/>
          <w:szCs w:val="24"/>
        </w:rPr>
        <w:t>.</w:t>
      </w:r>
    </w:p>
    <w:tbl>
      <w:tblPr>
        <w:tblW w:w="8882" w:type="dxa"/>
        <w:tblInd w:w="0" w:type="dxa"/>
        <w:tblLayout w:type="fixed"/>
        <w:tblCellMar>
          <w:top w:w="0" w:type="dxa"/>
          <w:left w:w="0" w:type="dxa"/>
          <w:bottom w:w="0" w:type="dxa"/>
          <w:right w:w="0" w:type="dxa"/>
        </w:tblCellMar>
        <w:tblLook w:val="0000"/>
      </w:tblPr>
      <w:tblGrid>
        <w:gridCol w:w="4175"/>
        <w:gridCol w:w="4707"/>
      </w:tblGrid>
      <w:tr w:rsidR="00D021C7" w:rsidRPr="006C0818" w:rsidTr="006C0818">
        <w:trPr>
          <w:trHeight w:val="216"/>
        </w:trPr>
        <w:tc>
          <w:tcPr>
            <w:tcW w:w="4175" w:type="dxa"/>
            <w:shd w:val="clear" w:color="auto" w:fill="auto"/>
            <w:vAlign w:val="bottom"/>
          </w:tcPr>
          <w:p w:rsidR="00D021C7" w:rsidRPr="006C0818" w:rsidRDefault="00D021C7" w:rsidP="006C0818">
            <w:pPr>
              <w:spacing w:line="480" w:lineRule="auto"/>
              <w:ind w:left="1134"/>
              <w:rPr>
                <w:rFonts w:ascii="Times New Roman" w:eastAsia="Times New Roman" w:hAnsi="Times New Roman"/>
                <w:sz w:val="24"/>
                <w:szCs w:val="24"/>
              </w:rPr>
            </w:pPr>
          </w:p>
        </w:tc>
        <w:tc>
          <w:tcPr>
            <w:tcW w:w="4707" w:type="dxa"/>
            <w:shd w:val="clear" w:color="auto" w:fill="auto"/>
            <w:vAlign w:val="bottom"/>
          </w:tcPr>
          <w:p w:rsidR="00D021C7" w:rsidRPr="006C0818" w:rsidRDefault="00D021C7" w:rsidP="006C0818">
            <w:pPr>
              <w:spacing w:line="480" w:lineRule="auto"/>
              <w:ind w:left="1134"/>
              <w:rPr>
                <w:rFonts w:ascii="Times New Roman" w:eastAsia="Times New Roman" w:hAnsi="Times New Roman"/>
                <w:sz w:val="24"/>
                <w:szCs w:val="24"/>
              </w:rPr>
            </w:pPr>
          </w:p>
        </w:tc>
      </w:tr>
    </w:tbl>
    <w:p w:rsidR="000B6632" w:rsidRPr="006C0818" w:rsidRDefault="000B6632" w:rsidP="006C0818">
      <w:pPr>
        <w:spacing w:line="480" w:lineRule="auto"/>
        <w:rPr>
          <w:rFonts w:ascii="Times New Roman" w:eastAsia="Times New Roman" w:hAnsi="Times New Roman"/>
          <w:sz w:val="24"/>
          <w:szCs w:val="24"/>
        </w:rPr>
      </w:pPr>
    </w:p>
    <w:p w:rsidR="000B6632" w:rsidRPr="006C0818" w:rsidRDefault="000B6632" w:rsidP="006C0818">
      <w:pPr>
        <w:ind w:left="1134"/>
        <w:rPr>
          <w:rFonts w:ascii="Times New Roman" w:eastAsia="Times New Roman" w:hAnsi="Times New Roman"/>
          <w:sz w:val="24"/>
          <w:szCs w:val="24"/>
        </w:rPr>
      </w:pPr>
    </w:p>
    <w:p w:rsidR="000B6632" w:rsidRPr="006C0818" w:rsidRDefault="000B6632" w:rsidP="006C0818">
      <w:pPr>
        <w:ind w:left="142" w:firstLine="998"/>
        <w:rPr>
          <w:rFonts w:ascii="Times New Roman" w:eastAsia="Times New Roman" w:hAnsi="Times New Roman"/>
          <w:sz w:val="24"/>
          <w:szCs w:val="24"/>
        </w:rPr>
      </w:pPr>
    </w:p>
    <w:p w:rsidR="000B6632" w:rsidRPr="006C0818" w:rsidRDefault="000B6632" w:rsidP="006C0818">
      <w:pPr>
        <w:ind w:left="142" w:firstLine="998"/>
        <w:rPr>
          <w:rFonts w:ascii="Times New Roman" w:eastAsia="Times New Roman" w:hAnsi="Times New Roman"/>
          <w:sz w:val="24"/>
          <w:szCs w:val="24"/>
        </w:rPr>
      </w:pPr>
    </w:p>
    <w:p w:rsidR="000B6632" w:rsidRPr="006C0818" w:rsidRDefault="000B6632" w:rsidP="006C0818">
      <w:pPr>
        <w:ind w:left="142" w:firstLine="998"/>
        <w:rPr>
          <w:rFonts w:ascii="Times New Roman" w:eastAsia="Times New Roman" w:hAnsi="Times New Roman"/>
          <w:sz w:val="24"/>
          <w:szCs w:val="24"/>
        </w:rPr>
      </w:pPr>
    </w:p>
    <w:p w:rsidR="000B6632" w:rsidRPr="006C0818" w:rsidRDefault="000B6632" w:rsidP="006C0818">
      <w:pPr>
        <w:ind w:left="142" w:firstLine="998"/>
        <w:rPr>
          <w:rFonts w:ascii="Times New Roman" w:eastAsia="Times New Roman" w:hAnsi="Times New Roman"/>
          <w:sz w:val="24"/>
          <w:szCs w:val="24"/>
        </w:rPr>
      </w:pPr>
    </w:p>
    <w:p w:rsidR="000B6632" w:rsidRPr="006C0818" w:rsidRDefault="000B6632" w:rsidP="006C0818">
      <w:pPr>
        <w:ind w:left="142" w:firstLine="998"/>
        <w:rPr>
          <w:rFonts w:ascii="Times New Roman" w:eastAsia="Times New Roman" w:hAnsi="Times New Roman"/>
          <w:sz w:val="24"/>
          <w:szCs w:val="24"/>
        </w:rPr>
      </w:pPr>
    </w:p>
    <w:p w:rsidR="000B6632" w:rsidRDefault="000B6632" w:rsidP="00D021C7">
      <w:pPr>
        <w:rPr>
          <w:rFonts w:ascii="Times New Roman" w:eastAsia="Times New Roman" w:hAnsi="Times New Roman"/>
          <w:sz w:val="9"/>
        </w:rPr>
      </w:pPr>
    </w:p>
    <w:p w:rsidR="000B6632" w:rsidRDefault="000B6632" w:rsidP="00D021C7">
      <w:pPr>
        <w:rPr>
          <w:rFonts w:ascii="Times New Roman" w:eastAsia="Times New Roman" w:hAnsi="Times New Roman"/>
          <w:sz w:val="9"/>
        </w:rPr>
      </w:pPr>
    </w:p>
    <w:p w:rsidR="000B6632" w:rsidRDefault="000B6632" w:rsidP="00D021C7">
      <w:pPr>
        <w:rPr>
          <w:rFonts w:ascii="Times New Roman" w:eastAsia="Times New Roman" w:hAnsi="Times New Roman"/>
          <w:sz w:val="9"/>
        </w:rPr>
      </w:pPr>
    </w:p>
    <w:p w:rsidR="000B6632" w:rsidRDefault="000B6632" w:rsidP="00D021C7">
      <w:pPr>
        <w:rPr>
          <w:rFonts w:ascii="Times New Roman" w:eastAsia="Times New Roman" w:hAnsi="Times New Roman"/>
          <w:sz w:val="9"/>
        </w:rPr>
      </w:pPr>
    </w:p>
    <w:p w:rsidR="000B6632" w:rsidRDefault="000B6632" w:rsidP="00D021C7">
      <w:pPr>
        <w:rPr>
          <w:rFonts w:ascii="Times New Roman" w:eastAsia="Times New Roman" w:hAnsi="Times New Roman"/>
          <w:sz w:val="9"/>
        </w:rPr>
      </w:pPr>
    </w:p>
    <w:p w:rsidR="000B6632" w:rsidRDefault="000B6632" w:rsidP="00D021C7">
      <w:pPr>
        <w:rPr>
          <w:rFonts w:ascii="Times New Roman" w:eastAsia="Times New Roman" w:hAnsi="Times New Roman"/>
          <w:sz w:val="9"/>
        </w:rPr>
      </w:pPr>
    </w:p>
    <w:p w:rsidR="000B6632" w:rsidRDefault="000B6632" w:rsidP="00D021C7">
      <w:pPr>
        <w:rPr>
          <w:rFonts w:ascii="Times New Roman" w:eastAsia="Times New Roman" w:hAnsi="Times New Roman"/>
          <w:sz w:val="9"/>
        </w:rPr>
      </w:pPr>
    </w:p>
    <w:p w:rsidR="000B6632" w:rsidRDefault="000B6632" w:rsidP="00D021C7">
      <w:pPr>
        <w:rPr>
          <w:rFonts w:ascii="Times New Roman" w:eastAsia="Times New Roman" w:hAnsi="Times New Roman"/>
          <w:sz w:val="9"/>
        </w:rPr>
      </w:pPr>
    </w:p>
    <w:p w:rsidR="000B6632" w:rsidRDefault="000B6632" w:rsidP="00D021C7">
      <w:pPr>
        <w:rPr>
          <w:rFonts w:ascii="Times New Roman" w:eastAsia="Times New Roman" w:hAnsi="Times New Roman"/>
          <w:sz w:val="9"/>
        </w:rPr>
      </w:pPr>
    </w:p>
    <w:p w:rsidR="000B6632" w:rsidRDefault="000B6632" w:rsidP="00D021C7">
      <w:pPr>
        <w:rPr>
          <w:rFonts w:ascii="Times New Roman" w:eastAsia="Times New Roman" w:hAnsi="Times New Roman"/>
          <w:sz w:val="9"/>
        </w:rPr>
      </w:pPr>
    </w:p>
    <w:p w:rsidR="000B6632" w:rsidRDefault="00330C44" w:rsidP="00D021C7">
      <w:pPr>
        <w:rPr>
          <w:rFonts w:ascii="Times New Roman" w:eastAsia="Times New Roman" w:hAnsi="Times New Roman"/>
          <w:sz w:val="9"/>
        </w:rPr>
      </w:pPr>
      <w:r>
        <w:rPr>
          <w:rFonts w:ascii="Times New Roman" w:eastAsia="Times New Roman" w:hAnsi="Times New Roman"/>
          <w:noProof/>
          <w:sz w:val="9"/>
        </w:rPr>
        <w:pict>
          <v:rect id="_x0000_s1123" style="position:absolute;margin-left:-54.65pt;margin-top:1.9pt;width:588.5pt;height:6pt;z-index:-251651072" o:userdrawn="t" fillcolor="#97d700" strokecolor="none"/>
        </w:pict>
      </w:r>
    </w:p>
    <w:p w:rsidR="000B6632" w:rsidRDefault="000B6632" w:rsidP="00D021C7">
      <w:pPr>
        <w:rPr>
          <w:rFonts w:ascii="Times New Roman" w:eastAsia="Times New Roman" w:hAnsi="Times New Roman"/>
          <w:sz w:val="9"/>
        </w:rPr>
      </w:pPr>
    </w:p>
    <w:p w:rsidR="000B6632" w:rsidRDefault="000B6632" w:rsidP="000B6632">
      <w:pPr>
        <w:pStyle w:val="Heading1"/>
        <w:rPr>
          <w:rFonts w:eastAsia="Arial"/>
        </w:rPr>
      </w:pPr>
      <w:r>
        <w:rPr>
          <w:rFonts w:eastAsia="Arial"/>
        </w:rPr>
        <w:lastRenderedPageBreak/>
        <w:t>EQUIPMENT, MACHINERY, INSTALLATIONS ANDMATERIALS                                           REQUIRED</w:t>
      </w:r>
    </w:p>
    <w:p w:rsidR="000B6632" w:rsidRDefault="000B6632" w:rsidP="000B6632">
      <w:pPr>
        <w:spacing w:line="1" w:lineRule="exact"/>
        <w:rPr>
          <w:rFonts w:ascii="Times New Roman" w:eastAsia="Times New Roman" w:hAnsi="Times New Roman"/>
        </w:rPr>
      </w:pPr>
    </w:p>
    <w:p w:rsidR="000B6632" w:rsidRDefault="000B6632" w:rsidP="00D021C7">
      <w:pPr>
        <w:rPr>
          <w:rFonts w:ascii="Times New Roman" w:eastAsia="Times New Roman" w:hAnsi="Times New Roman"/>
          <w:sz w:val="9"/>
        </w:rPr>
      </w:pPr>
    </w:p>
    <w:tbl>
      <w:tblPr>
        <w:tblW w:w="9940" w:type="dxa"/>
        <w:tblInd w:w="10" w:type="dxa"/>
        <w:tblLayout w:type="fixed"/>
        <w:tblCellMar>
          <w:top w:w="0" w:type="dxa"/>
          <w:left w:w="0" w:type="dxa"/>
          <w:bottom w:w="0" w:type="dxa"/>
          <w:right w:w="0" w:type="dxa"/>
        </w:tblCellMar>
        <w:tblLook w:val="0000"/>
      </w:tblPr>
      <w:tblGrid>
        <w:gridCol w:w="160"/>
        <w:gridCol w:w="2120"/>
        <w:gridCol w:w="160"/>
        <w:gridCol w:w="120"/>
        <w:gridCol w:w="1280"/>
        <w:gridCol w:w="160"/>
        <w:gridCol w:w="120"/>
        <w:gridCol w:w="1560"/>
        <w:gridCol w:w="160"/>
        <w:gridCol w:w="1840"/>
        <w:gridCol w:w="140"/>
        <w:gridCol w:w="1980"/>
        <w:gridCol w:w="140"/>
      </w:tblGrid>
      <w:tr w:rsidR="000B6632" w:rsidTr="000B6632">
        <w:trPr>
          <w:trHeight w:val="77"/>
        </w:trPr>
        <w:tc>
          <w:tcPr>
            <w:tcW w:w="160" w:type="dxa"/>
            <w:tcBorders>
              <w:left w:val="single" w:sz="8" w:space="0" w:color="97D700"/>
            </w:tcBorders>
            <w:shd w:val="clear" w:color="auto" w:fill="97D700"/>
            <w:vAlign w:val="bottom"/>
          </w:tcPr>
          <w:p w:rsidR="000B6632" w:rsidRDefault="000B6632" w:rsidP="00A83C4B">
            <w:pPr>
              <w:spacing w:line="0" w:lineRule="atLeast"/>
              <w:rPr>
                <w:rFonts w:ascii="Times New Roman" w:eastAsia="Times New Roman" w:hAnsi="Times New Roman"/>
                <w:sz w:val="6"/>
              </w:rPr>
            </w:pPr>
          </w:p>
        </w:tc>
        <w:tc>
          <w:tcPr>
            <w:tcW w:w="2120" w:type="dxa"/>
            <w:vMerge w:val="restart"/>
            <w:shd w:val="clear" w:color="auto" w:fill="97D700"/>
            <w:vAlign w:val="bottom"/>
          </w:tcPr>
          <w:p w:rsidR="000B6632" w:rsidRDefault="000B6632" w:rsidP="00A83C4B">
            <w:pPr>
              <w:spacing w:line="0" w:lineRule="atLeast"/>
              <w:rPr>
                <w:rFonts w:ascii="Arial" w:eastAsia="Arial" w:hAnsi="Arial"/>
                <w:b/>
                <w:color w:val="FFFFFF"/>
              </w:rPr>
            </w:pPr>
            <w:r>
              <w:rPr>
                <w:rFonts w:ascii="Arial" w:eastAsia="Arial" w:hAnsi="Arial"/>
                <w:b/>
                <w:color w:val="FFFFFF"/>
              </w:rPr>
              <w:t>ITEM</w:t>
            </w:r>
          </w:p>
        </w:tc>
        <w:tc>
          <w:tcPr>
            <w:tcW w:w="160" w:type="dxa"/>
            <w:tcBorders>
              <w:right w:val="single" w:sz="8" w:space="0" w:color="97D700"/>
            </w:tcBorders>
            <w:shd w:val="clear" w:color="auto" w:fill="97D700"/>
            <w:vAlign w:val="bottom"/>
          </w:tcPr>
          <w:p w:rsidR="000B6632" w:rsidRDefault="000B6632" w:rsidP="00A83C4B">
            <w:pPr>
              <w:spacing w:line="0" w:lineRule="atLeast"/>
              <w:rPr>
                <w:rFonts w:ascii="Times New Roman" w:eastAsia="Times New Roman" w:hAnsi="Times New Roman"/>
                <w:sz w:val="6"/>
              </w:rPr>
            </w:pPr>
          </w:p>
        </w:tc>
        <w:tc>
          <w:tcPr>
            <w:tcW w:w="120" w:type="dxa"/>
            <w:shd w:val="clear" w:color="auto" w:fill="97D700"/>
            <w:vAlign w:val="bottom"/>
          </w:tcPr>
          <w:p w:rsidR="000B6632" w:rsidRDefault="000B6632" w:rsidP="00A83C4B">
            <w:pPr>
              <w:spacing w:line="0" w:lineRule="atLeast"/>
              <w:rPr>
                <w:rFonts w:ascii="Times New Roman" w:eastAsia="Times New Roman" w:hAnsi="Times New Roman"/>
                <w:sz w:val="6"/>
              </w:rPr>
            </w:pPr>
          </w:p>
        </w:tc>
        <w:tc>
          <w:tcPr>
            <w:tcW w:w="1280" w:type="dxa"/>
            <w:vMerge w:val="restart"/>
            <w:shd w:val="clear" w:color="auto" w:fill="97D700"/>
            <w:vAlign w:val="bottom"/>
          </w:tcPr>
          <w:p w:rsidR="000B6632" w:rsidRDefault="000B6632" w:rsidP="00A83C4B">
            <w:pPr>
              <w:spacing w:line="0" w:lineRule="atLeast"/>
              <w:rPr>
                <w:rFonts w:ascii="Arial" w:eastAsia="Arial" w:hAnsi="Arial"/>
                <w:b/>
                <w:color w:val="FFFFFF"/>
              </w:rPr>
            </w:pPr>
            <w:r>
              <w:rPr>
                <w:rFonts w:ascii="Arial" w:eastAsia="Arial" w:hAnsi="Arial"/>
                <w:b/>
                <w:color w:val="FFFFFF"/>
              </w:rPr>
              <w:t>QUANTITY</w:t>
            </w:r>
          </w:p>
        </w:tc>
        <w:tc>
          <w:tcPr>
            <w:tcW w:w="160" w:type="dxa"/>
            <w:tcBorders>
              <w:right w:val="single" w:sz="8" w:space="0" w:color="97D700"/>
            </w:tcBorders>
            <w:shd w:val="clear" w:color="auto" w:fill="97D700"/>
            <w:vAlign w:val="bottom"/>
          </w:tcPr>
          <w:p w:rsidR="000B6632" w:rsidRDefault="000B6632" w:rsidP="00A83C4B">
            <w:pPr>
              <w:spacing w:line="0" w:lineRule="atLeast"/>
              <w:rPr>
                <w:rFonts w:ascii="Times New Roman" w:eastAsia="Times New Roman" w:hAnsi="Times New Roman"/>
                <w:sz w:val="6"/>
              </w:rPr>
            </w:pPr>
          </w:p>
        </w:tc>
        <w:tc>
          <w:tcPr>
            <w:tcW w:w="120" w:type="dxa"/>
            <w:shd w:val="clear" w:color="auto" w:fill="97D700"/>
            <w:vAlign w:val="bottom"/>
          </w:tcPr>
          <w:p w:rsidR="000B6632" w:rsidRDefault="000B6632" w:rsidP="00A83C4B">
            <w:pPr>
              <w:spacing w:line="0" w:lineRule="atLeast"/>
              <w:rPr>
                <w:rFonts w:ascii="Times New Roman" w:eastAsia="Times New Roman" w:hAnsi="Times New Roman"/>
                <w:sz w:val="6"/>
              </w:rPr>
            </w:pPr>
          </w:p>
        </w:tc>
        <w:tc>
          <w:tcPr>
            <w:tcW w:w="1560" w:type="dxa"/>
            <w:vMerge w:val="restart"/>
            <w:shd w:val="clear" w:color="auto" w:fill="97D700"/>
            <w:vAlign w:val="bottom"/>
          </w:tcPr>
          <w:p w:rsidR="000B6632" w:rsidRDefault="000B6632" w:rsidP="00A83C4B">
            <w:pPr>
              <w:spacing w:line="0" w:lineRule="atLeast"/>
              <w:rPr>
                <w:rFonts w:ascii="Arial" w:eastAsia="Arial" w:hAnsi="Arial"/>
                <w:b/>
                <w:color w:val="FFFFFF"/>
              </w:rPr>
            </w:pPr>
            <w:r>
              <w:rPr>
                <w:rFonts w:ascii="Arial" w:eastAsia="Arial" w:hAnsi="Arial"/>
                <w:b/>
                <w:color w:val="FFFFFF"/>
              </w:rPr>
              <w:t>MATERIAL</w:t>
            </w:r>
          </w:p>
        </w:tc>
        <w:tc>
          <w:tcPr>
            <w:tcW w:w="160" w:type="dxa"/>
            <w:tcBorders>
              <w:right w:val="single" w:sz="8" w:space="0" w:color="97D700"/>
            </w:tcBorders>
            <w:shd w:val="clear" w:color="auto" w:fill="97D700"/>
            <w:vAlign w:val="bottom"/>
          </w:tcPr>
          <w:p w:rsidR="000B6632" w:rsidRDefault="000B6632" w:rsidP="00A83C4B">
            <w:pPr>
              <w:spacing w:line="0" w:lineRule="atLeast"/>
              <w:rPr>
                <w:rFonts w:ascii="Times New Roman" w:eastAsia="Times New Roman" w:hAnsi="Times New Roman"/>
                <w:sz w:val="6"/>
              </w:rPr>
            </w:pPr>
          </w:p>
        </w:tc>
        <w:tc>
          <w:tcPr>
            <w:tcW w:w="1840" w:type="dxa"/>
            <w:vMerge w:val="restart"/>
            <w:tcBorders>
              <w:right w:val="single" w:sz="8" w:space="0" w:color="97D700"/>
            </w:tcBorders>
            <w:shd w:val="clear" w:color="auto" w:fill="97D700"/>
            <w:vAlign w:val="bottom"/>
          </w:tcPr>
          <w:p w:rsidR="000B6632" w:rsidRDefault="000B6632" w:rsidP="00A83C4B">
            <w:pPr>
              <w:spacing w:line="0" w:lineRule="atLeast"/>
              <w:ind w:left="120"/>
              <w:rPr>
                <w:rFonts w:ascii="Arial" w:eastAsia="Arial" w:hAnsi="Arial"/>
                <w:b/>
                <w:color w:val="FFFFFF"/>
              </w:rPr>
            </w:pPr>
            <w:r>
              <w:rPr>
                <w:rFonts w:ascii="Arial" w:eastAsia="Arial" w:hAnsi="Arial"/>
                <w:b/>
                <w:color w:val="FFFFFF"/>
              </w:rPr>
              <w:t>DESCRIPTION</w:t>
            </w:r>
          </w:p>
        </w:tc>
        <w:tc>
          <w:tcPr>
            <w:tcW w:w="140" w:type="dxa"/>
            <w:shd w:val="clear" w:color="auto" w:fill="97D700"/>
            <w:vAlign w:val="bottom"/>
          </w:tcPr>
          <w:p w:rsidR="000B6632" w:rsidRDefault="000B6632" w:rsidP="00A83C4B">
            <w:pPr>
              <w:spacing w:line="0" w:lineRule="atLeast"/>
              <w:rPr>
                <w:rFonts w:ascii="Times New Roman" w:eastAsia="Times New Roman" w:hAnsi="Times New Roman"/>
                <w:sz w:val="6"/>
              </w:rPr>
            </w:pPr>
          </w:p>
        </w:tc>
        <w:tc>
          <w:tcPr>
            <w:tcW w:w="1980" w:type="dxa"/>
            <w:vMerge w:val="restart"/>
            <w:shd w:val="clear" w:color="auto" w:fill="97D700"/>
            <w:vAlign w:val="bottom"/>
          </w:tcPr>
          <w:p w:rsidR="000B6632" w:rsidRDefault="000B6632" w:rsidP="00A83C4B">
            <w:pPr>
              <w:spacing w:line="0" w:lineRule="atLeast"/>
              <w:rPr>
                <w:rFonts w:ascii="Arial" w:eastAsia="Arial" w:hAnsi="Arial"/>
                <w:b/>
                <w:color w:val="FFFFFF"/>
              </w:rPr>
            </w:pPr>
            <w:r>
              <w:rPr>
                <w:rFonts w:ascii="Arial" w:eastAsia="Arial" w:hAnsi="Arial"/>
                <w:b/>
                <w:color w:val="FFFFFF"/>
              </w:rPr>
              <w:t>NOTES</w:t>
            </w:r>
          </w:p>
        </w:tc>
        <w:tc>
          <w:tcPr>
            <w:tcW w:w="140" w:type="dxa"/>
            <w:tcBorders>
              <w:right w:val="single" w:sz="8" w:space="0" w:color="97D700"/>
            </w:tcBorders>
            <w:shd w:val="clear" w:color="auto" w:fill="97D700"/>
            <w:vAlign w:val="bottom"/>
          </w:tcPr>
          <w:p w:rsidR="000B6632" w:rsidRDefault="000B6632" w:rsidP="00A83C4B">
            <w:pPr>
              <w:spacing w:line="0" w:lineRule="atLeast"/>
              <w:rPr>
                <w:rFonts w:ascii="Times New Roman" w:eastAsia="Times New Roman" w:hAnsi="Times New Roman"/>
                <w:sz w:val="6"/>
              </w:rPr>
            </w:pPr>
          </w:p>
        </w:tc>
      </w:tr>
      <w:tr w:rsidR="000B6632" w:rsidTr="000B6632">
        <w:trPr>
          <w:trHeight w:val="260"/>
        </w:trPr>
        <w:tc>
          <w:tcPr>
            <w:tcW w:w="160" w:type="dxa"/>
            <w:tcBorders>
              <w:left w:val="single" w:sz="8" w:space="0" w:color="97D700"/>
            </w:tcBorders>
            <w:shd w:val="clear" w:color="auto" w:fill="97D700"/>
            <w:vAlign w:val="bottom"/>
          </w:tcPr>
          <w:p w:rsidR="000B6632" w:rsidRDefault="000B6632" w:rsidP="00A83C4B">
            <w:pPr>
              <w:spacing w:line="0" w:lineRule="atLeast"/>
              <w:rPr>
                <w:rFonts w:ascii="Times New Roman" w:eastAsia="Times New Roman" w:hAnsi="Times New Roman"/>
                <w:sz w:val="22"/>
              </w:rPr>
            </w:pPr>
          </w:p>
        </w:tc>
        <w:tc>
          <w:tcPr>
            <w:tcW w:w="2120" w:type="dxa"/>
            <w:vMerge/>
            <w:shd w:val="clear" w:color="auto" w:fill="97D700"/>
            <w:vAlign w:val="bottom"/>
          </w:tcPr>
          <w:p w:rsidR="000B6632" w:rsidRDefault="000B6632" w:rsidP="00A83C4B">
            <w:pPr>
              <w:spacing w:line="0" w:lineRule="atLeast"/>
              <w:rPr>
                <w:rFonts w:ascii="Times New Roman" w:eastAsia="Times New Roman" w:hAnsi="Times New Roman"/>
                <w:sz w:val="22"/>
              </w:rPr>
            </w:pPr>
          </w:p>
        </w:tc>
        <w:tc>
          <w:tcPr>
            <w:tcW w:w="160" w:type="dxa"/>
            <w:tcBorders>
              <w:right w:val="single" w:sz="8" w:space="0" w:color="97D700"/>
            </w:tcBorders>
            <w:shd w:val="clear" w:color="auto" w:fill="97D700"/>
            <w:vAlign w:val="bottom"/>
          </w:tcPr>
          <w:p w:rsidR="000B6632" w:rsidRDefault="000B6632" w:rsidP="00A83C4B">
            <w:pPr>
              <w:spacing w:line="0" w:lineRule="atLeast"/>
              <w:rPr>
                <w:rFonts w:ascii="Times New Roman" w:eastAsia="Times New Roman" w:hAnsi="Times New Roman"/>
                <w:sz w:val="22"/>
              </w:rPr>
            </w:pPr>
          </w:p>
        </w:tc>
        <w:tc>
          <w:tcPr>
            <w:tcW w:w="120" w:type="dxa"/>
            <w:shd w:val="clear" w:color="auto" w:fill="97D700"/>
            <w:vAlign w:val="bottom"/>
          </w:tcPr>
          <w:p w:rsidR="000B6632" w:rsidRDefault="000B6632" w:rsidP="00A83C4B">
            <w:pPr>
              <w:spacing w:line="0" w:lineRule="atLeast"/>
              <w:rPr>
                <w:rFonts w:ascii="Times New Roman" w:eastAsia="Times New Roman" w:hAnsi="Times New Roman"/>
                <w:sz w:val="22"/>
              </w:rPr>
            </w:pPr>
          </w:p>
        </w:tc>
        <w:tc>
          <w:tcPr>
            <w:tcW w:w="1280" w:type="dxa"/>
            <w:vMerge/>
            <w:shd w:val="clear" w:color="auto" w:fill="97D700"/>
            <w:vAlign w:val="bottom"/>
          </w:tcPr>
          <w:p w:rsidR="000B6632" w:rsidRDefault="000B6632" w:rsidP="00A83C4B">
            <w:pPr>
              <w:spacing w:line="0" w:lineRule="atLeast"/>
              <w:rPr>
                <w:rFonts w:ascii="Times New Roman" w:eastAsia="Times New Roman" w:hAnsi="Times New Roman"/>
                <w:sz w:val="22"/>
              </w:rPr>
            </w:pPr>
          </w:p>
        </w:tc>
        <w:tc>
          <w:tcPr>
            <w:tcW w:w="160" w:type="dxa"/>
            <w:tcBorders>
              <w:right w:val="single" w:sz="8" w:space="0" w:color="97D700"/>
            </w:tcBorders>
            <w:shd w:val="clear" w:color="auto" w:fill="97D700"/>
            <w:vAlign w:val="bottom"/>
          </w:tcPr>
          <w:p w:rsidR="000B6632" w:rsidRDefault="000B6632" w:rsidP="00A83C4B">
            <w:pPr>
              <w:spacing w:line="0" w:lineRule="atLeast"/>
              <w:rPr>
                <w:rFonts w:ascii="Times New Roman" w:eastAsia="Times New Roman" w:hAnsi="Times New Roman"/>
                <w:sz w:val="22"/>
              </w:rPr>
            </w:pPr>
          </w:p>
        </w:tc>
        <w:tc>
          <w:tcPr>
            <w:tcW w:w="120" w:type="dxa"/>
            <w:shd w:val="clear" w:color="auto" w:fill="97D700"/>
            <w:vAlign w:val="bottom"/>
          </w:tcPr>
          <w:p w:rsidR="000B6632" w:rsidRDefault="000B6632" w:rsidP="00A83C4B">
            <w:pPr>
              <w:spacing w:line="0" w:lineRule="atLeast"/>
              <w:rPr>
                <w:rFonts w:ascii="Times New Roman" w:eastAsia="Times New Roman" w:hAnsi="Times New Roman"/>
                <w:sz w:val="22"/>
              </w:rPr>
            </w:pPr>
          </w:p>
        </w:tc>
        <w:tc>
          <w:tcPr>
            <w:tcW w:w="1560" w:type="dxa"/>
            <w:vMerge/>
            <w:shd w:val="clear" w:color="auto" w:fill="97D700"/>
            <w:vAlign w:val="bottom"/>
          </w:tcPr>
          <w:p w:rsidR="000B6632" w:rsidRDefault="000B6632" w:rsidP="00A83C4B">
            <w:pPr>
              <w:spacing w:line="0" w:lineRule="atLeast"/>
              <w:rPr>
                <w:rFonts w:ascii="Times New Roman" w:eastAsia="Times New Roman" w:hAnsi="Times New Roman"/>
                <w:sz w:val="22"/>
              </w:rPr>
            </w:pPr>
          </w:p>
        </w:tc>
        <w:tc>
          <w:tcPr>
            <w:tcW w:w="160" w:type="dxa"/>
            <w:tcBorders>
              <w:right w:val="single" w:sz="8" w:space="0" w:color="97D700"/>
            </w:tcBorders>
            <w:shd w:val="clear" w:color="auto" w:fill="97D700"/>
            <w:vAlign w:val="bottom"/>
          </w:tcPr>
          <w:p w:rsidR="000B6632" w:rsidRDefault="000B6632" w:rsidP="00A83C4B">
            <w:pPr>
              <w:spacing w:line="0" w:lineRule="atLeast"/>
              <w:rPr>
                <w:rFonts w:ascii="Times New Roman" w:eastAsia="Times New Roman" w:hAnsi="Times New Roman"/>
                <w:sz w:val="22"/>
              </w:rPr>
            </w:pPr>
          </w:p>
        </w:tc>
        <w:tc>
          <w:tcPr>
            <w:tcW w:w="1840" w:type="dxa"/>
            <w:vMerge/>
            <w:tcBorders>
              <w:right w:val="single" w:sz="8" w:space="0" w:color="97D700"/>
            </w:tcBorders>
            <w:shd w:val="clear" w:color="auto" w:fill="97D700"/>
            <w:vAlign w:val="bottom"/>
          </w:tcPr>
          <w:p w:rsidR="000B6632" w:rsidRDefault="000B6632" w:rsidP="00A83C4B">
            <w:pPr>
              <w:spacing w:line="0" w:lineRule="atLeast"/>
              <w:rPr>
                <w:rFonts w:ascii="Times New Roman" w:eastAsia="Times New Roman" w:hAnsi="Times New Roman"/>
                <w:sz w:val="22"/>
              </w:rPr>
            </w:pPr>
          </w:p>
        </w:tc>
        <w:tc>
          <w:tcPr>
            <w:tcW w:w="140" w:type="dxa"/>
            <w:shd w:val="clear" w:color="auto" w:fill="97D700"/>
            <w:vAlign w:val="bottom"/>
          </w:tcPr>
          <w:p w:rsidR="000B6632" w:rsidRDefault="000B6632" w:rsidP="00A83C4B">
            <w:pPr>
              <w:spacing w:line="0" w:lineRule="atLeast"/>
              <w:rPr>
                <w:rFonts w:ascii="Times New Roman" w:eastAsia="Times New Roman" w:hAnsi="Times New Roman"/>
                <w:sz w:val="22"/>
              </w:rPr>
            </w:pPr>
          </w:p>
        </w:tc>
        <w:tc>
          <w:tcPr>
            <w:tcW w:w="1980" w:type="dxa"/>
            <w:vMerge/>
            <w:shd w:val="clear" w:color="auto" w:fill="97D700"/>
            <w:vAlign w:val="bottom"/>
          </w:tcPr>
          <w:p w:rsidR="000B6632" w:rsidRDefault="000B6632" w:rsidP="00A83C4B">
            <w:pPr>
              <w:spacing w:line="0" w:lineRule="atLeast"/>
              <w:rPr>
                <w:rFonts w:ascii="Times New Roman" w:eastAsia="Times New Roman" w:hAnsi="Times New Roman"/>
                <w:sz w:val="22"/>
              </w:rPr>
            </w:pPr>
          </w:p>
        </w:tc>
        <w:tc>
          <w:tcPr>
            <w:tcW w:w="140" w:type="dxa"/>
            <w:tcBorders>
              <w:right w:val="single" w:sz="8" w:space="0" w:color="97D700"/>
            </w:tcBorders>
            <w:shd w:val="clear" w:color="auto" w:fill="97D700"/>
            <w:vAlign w:val="bottom"/>
          </w:tcPr>
          <w:p w:rsidR="000B6632" w:rsidRDefault="000B6632" w:rsidP="00A83C4B">
            <w:pPr>
              <w:spacing w:line="0" w:lineRule="atLeast"/>
              <w:rPr>
                <w:rFonts w:ascii="Times New Roman" w:eastAsia="Times New Roman" w:hAnsi="Times New Roman"/>
                <w:sz w:val="22"/>
              </w:rPr>
            </w:pPr>
          </w:p>
        </w:tc>
      </w:tr>
      <w:tr w:rsidR="000B6632" w:rsidTr="000B6632">
        <w:trPr>
          <w:trHeight w:val="50"/>
        </w:trPr>
        <w:tc>
          <w:tcPr>
            <w:tcW w:w="160" w:type="dxa"/>
            <w:tcBorders>
              <w:left w:val="single" w:sz="8" w:space="0" w:color="97D700"/>
            </w:tcBorders>
            <w:shd w:val="clear" w:color="auto" w:fill="97D700"/>
            <w:vAlign w:val="bottom"/>
          </w:tcPr>
          <w:p w:rsidR="000B6632" w:rsidRDefault="000B6632" w:rsidP="00A83C4B">
            <w:pPr>
              <w:spacing w:line="0" w:lineRule="atLeast"/>
              <w:rPr>
                <w:rFonts w:ascii="Times New Roman" w:eastAsia="Times New Roman" w:hAnsi="Times New Roman"/>
                <w:sz w:val="4"/>
              </w:rPr>
            </w:pPr>
          </w:p>
        </w:tc>
        <w:tc>
          <w:tcPr>
            <w:tcW w:w="2120" w:type="dxa"/>
            <w:shd w:val="clear" w:color="auto" w:fill="97D700"/>
            <w:vAlign w:val="bottom"/>
          </w:tcPr>
          <w:p w:rsidR="000B6632" w:rsidRDefault="000B6632" w:rsidP="00A83C4B">
            <w:pPr>
              <w:spacing w:line="0" w:lineRule="atLeast"/>
              <w:rPr>
                <w:rFonts w:ascii="Times New Roman" w:eastAsia="Times New Roman" w:hAnsi="Times New Roman"/>
                <w:sz w:val="4"/>
              </w:rPr>
            </w:pPr>
          </w:p>
        </w:tc>
        <w:tc>
          <w:tcPr>
            <w:tcW w:w="160" w:type="dxa"/>
            <w:tcBorders>
              <w:right w:val="single" w:sz="8" w:space="0" w:color="97D700"/>
            </w:tcBorders>
            <w:shd w:val="clear" w:color="auto" w:fill="97D700"/>
            <w:vAlign w:val="bottom"/>
          </w:tcPr>
          <w:p w:rsidR="000B6632" w:rsidRDefault="000B6632" w:rsidP="00A83C4B">
            <w:pPr>
              <w:spacing w:line="0" w:lineRule="atLeast"/>
              <w:rPr>
                <w:rFonts w:ascii="Times New Roman" w:eastAsia="Times New Roman" w:hAnsi="Times New Roman"/>
                <w:sz w:val="4"/>
              </w:rPr>
            </w:pPr>
          </w:p>
        </w:tc>
        <w:tc>
          <w:tcPr>
            <w:tcW w:w="120" w:type="dxa"/>
            <w:shd w:val="clear" w:color="auto" w:fill="97D700"/>
            <w:vAlign w:val="bottom"/>
          </w:tcPr>
          <w:p w:rsidR="000B6632" w:rsidRDefault="000B6632" w:rsidP="00A83C4B">
            <w:pPr>
              <w:spacing w:line="0" w:lineRule="atLeast"/>
              <w:rPr>
                <w:rFonts w:ascii="Times New Roman" w:eastAsia="Times New Roman" w:hAnsi="Times New Roman"/>
                <w:sz w:val="4"/>
              </w:rPr>
            </w:pPr>
          </w:p>
        </w:tc>
        <w:tc>
          <w:tcPr>
            <w:tcW w:w="1280" w:type="dxa"/>
            <w:shd w:val="clear" w:color="auto" w:fill="97D700"/>
            <w:vAlign w:val="bottom"/>
          </w:tcPr>
          <w:p w:rsidR="000B6632" w:rsidRDefault="000B6632" w:rsidP="00A83C4B">
            <w:pPr>
              <w:spacing w:line="0" w:lineRule="atLeast"/>
              <w:rPr>
                <w:rFonts w:ascii="Times New Roman" w:eastAsia="Times New Roman" w:hAnsi="Times New Roman"/>
                <w:sz w:val="4"/>
              </w:rPr>
            </w:pPr>
          </w:p>
        </w:tc>
        <w:tc>
          <w:tcPr>
            <w:tcW w:w="160" w:type="dxa"/>
            <w:tcBorders>
              <w:right w:val="single" w:sz="8" w:space="0" w:color="97D700"/>
            </w:tcBorders>
            <w:shd w:val="clear" w:color="auto" w:fill="97D700"/>
            <w:vAlign w:val="bottom"/>
          </w:tcPr>
          <w:p w:rsidR="000B6632" w:rsidRDefault="000B6632" w:rsidP="00A83C4B">
            <w:pPr>
              <w:spacing w:line="0" w:lineRule="atLeast"/>
              <w:rPr>
                <w:rFonts w:ascii="Times New Roman" w:eastAsia="Times New Roman" w:hAnsi="Times New Roman"/>
                <w:sz w:val="4"/>
              </w:rPr>
            </w:pPr>
          </w:p>
        </w:tc>
        <w:tc>
          <w:tcPr>
            <w:tcW w:w="120" w:type="dxa"/>
            <w:shd w:val="clear" w:color="auto" w:fill="97D700"/>
            <w:vAlign w:val="bottom"/>
          </w:tcPr>
          <w:p w:rsidR="000B6632" w:rsidRDefault="000B6632" w:rsidP="00A83C4B">
            <w:pPr>
              <w:spacing w:line="0" w:lineRule="atLeast"/>
              <w:rPr>
                <w:rFonts w:ascii="Times New Roman" w:eastAsia="Times New Roman" w:hAnsi="Times New Roman"/>
                <w:sz w:val="4"/>
              </w:rPr>
            </w:pPr>
          </w:p>
        </w:tc>
        <w:tc>
          <w:tcPr>
            <w:tcW w:w="1560" w:type="dxa"/>
            <w:shd w:val="clear" w:color="auto" w:fill="97D700"/>
            <w:vAlign w:val="bottom"/>
          </w:tcPr>
          <w:p w:rsidR="000B6632" w:rsidRDefault="000B6632" w:rsidP="00A83C4B">
            <w:pPr>
              <w:spacing w:line="0" w:lineRule="atLeast"/>
              <w:rPr>
                <w:rFonts w:ascii="Times New Roman" w:eastAsia="Times New Roman" w:hAnsi="Times New Roman"/>
                <w:sz w:val="4"/>
              </w:rPr>
            </w:pPr>
          </w:p>
        </w:tc>
        <w:tc>
          <w:tcPr>
            <w:tcW w:w="160" w:type="dxa"/>
            <w:tcBorders>
              <w:right w:val="single" w:sz="8" w:space="0" w:color="97D700"/>
            </w:tcBorders>
            <w:shd w:val="clear" w:color="auto" w:fill="97D700"/>
            <w:vAlign w:val="bottom"/>
          </w:tcPr>
          <w:p w:rsidR="000B6632" w:rsidRDefault="000B6632" w:rsidP="00A83C4B">
            <w:pPr>
              <w:spacing w:line="0" w:lineRule="atLeast"/>
              <w:rPr>
                <w:rFonts w:ascii="Times New Roman" w:eastAsia="Times New Roman" w:hAnsi="Times New Roman"/>
                <w:sz w:val="4"/>
              </w:rPr>
            </w:pPr>
          </w:p>
        </w:tc>
        <w:tc>
          <w:tcPr>
            <w:tcW w:w="1840" w:type="dxa"/>
            <w:tcBorders>
              <w:right w:val="single" w:sz="8" w:space="0" w:color="97D700"/>
            </w:tcBorders>
            <w:shd w:val="clear" w:color="auto" w:fill="97D700"/>
            <w:vAlign w:val="bottom"/>
          </w:tcPr>
          <w:p w:rsidR="000B6632" w:rsidRDefault="000B6632" w:rsidP="00A83C4B">
            <w:pPr>
              <w:spacing w:line="0" w:lineRule="atLeast"/>
              <w:rPr>
                <w:rFonts w:ascii="Times New Roman" w:eastAsia="Times New Roman" w:hAnsi="Times New Roman"/>
                <w:sz w:val="4"/>
              </w:rPr>
            </w:pPr>
          </w:p>
        </w:tc>
        <w:tc>
          <w:tcPr>
            <w:tcW w:w="140" w:type="dxa"/>
            <w:shd w:val="clear" w:color="auto" w:fill="97D700"/>
            <w:vAlign w:val="bottom"/>
          </w:tcPr>
          <w:p w:rsidR="000B6632" w:rsidRDefault="000B6632" w:rsidP="00A83C4B">
            <w:pPr>
              <w:spacing w:line="0" w:lineRule="atLeast"/>
              <w:rPr>
                <w:rFonts w:ascii="Times New Roman" w:eastAsia="Times New Roman" w:hAnsi="Times New Roman"/>
                <w:sz w:val="4"/>
              </w:rPr>
            </w:pPr>
          </w:p>
        </w:tc>
        <w:tc>
          <w:tcPr>
            <w:tcW w:w="1980" w:type="dxa"/>
            <w:shd w:val="clear" w:color="auto" w:fill="97D700"/>
            <w:vAlign w:val="bottom"/>
          </w:tcPr>
          <w:p w:rsidR="000B6632" w:rsidRDefault="000B6632" w:rsidP="00A83C4B">
            <w:pPr>
              <w:spacing w:line="0" w:lineRule="atLeast"/>
              <w:rPr>
                <w:rFonts w:ascii="Times New Roman" w:eastAsia="Times New Roman" w:hAnsi="Times New Roman"/>
                <w:sz w:val="4"/>
              </w:rPr>
            </w:pPr>
          </w:p>
        </w:tc>
        <w:tc>
          <w:tcPr>
            <w:tcW w:w="140" w:type="dxa"/>
            <w:tcBorders>
              <w:right w:val="single" w:sz="8" w:space="0" w:color="97D700"/>
            </w:tcBorders>
            <w:shd w:val="clear" w:color="auto" w:fill="97D700"/>
            <w:vAlign w:val="bottom"/>
          </w:tcPr>
          <w:p w:rsidR="000B6632" w:rsidRDefault="000B6632" w:rsidP="00A83C4B">
            <w:pPr>
              <w:spacing w:line="0" w:lineRule="atLeast"/>
              <w:rPr>
                <w:rFonts w:ascii="Times New Roman" w:eastAsia="Times New Roman" w:hAnsi="Times New Roman"/>
                <w:sz w:val="4"/>
              </w:rPr>
            </w:pPr>
          </w:p>
        </w:tc>
      </w:tr>
      <w:tr w:rsidR="000B6632" w:rsidTr="000B6632">
        <w:trPr>
          <w:trHeight w:val="77"/>
        </w:trPr>
        <w:tc>
          <w:tcPr>
            <w:tcW w:w="160" w:type="dxa"/>
            <w:tcBorders>
              <w:left w:val="single" w:sz="8" w:space="0" w:color="97D700"/>
            </w:tcBorders>
            <w:shd w:val="clear" w:color="auto" w:fill="97D700"/>
            <w:vAlign w:val="bottom"/>
          </w:tcPr>
          <w:p w:rsidR="000B6632" w:rsidRDefault="000B6632" w:rsidP="00A83C4B">
            <w:pPr>
              <w:spacing w:line="0" w:lineRule="atLeast"/>
              <w:rPr>
                <w:rFonts w:ascii="Times New Roman" w:eastAsia="Times New Roman" w:hAnsi="Times New Roman"/>
                <w:sz w:val="6"/>
              </w:rPr>
            </w:pPr>
          </w:p>
        </w:tc>
        <w:tc>
          <w:tcPr>
            <w:tcW w:w="2120" w:type="dxa"/>
            <w:shd w:val="clear" w:color="auto" w:fill="97D700"/>
            <w:vAlign w:val="bottom"/>
          </w:tcPr>
          <w:p w:rsidR="000B6632" w:rsidRDefault="000B6632" w:rsidP="00A83C4B">
            <w:pPr>
              <w:spacing w:line="0" w:lineRule="atLeast"/>
              <w:rPr>
                <w:rFonts w:ascii="Times New Roman" w:eastAsia="Times New Roman" w:hAnsi="Times New Roman"/>
                <w:sz w:val="6"/>
              </w:rPr>
            </w:pPr>
          </w:p>
        </w:tc>
        <w:tc>
          <w:tcPr>
            <w:tcW w:w="160" w:type="dxa"/>
            <w:tcBorders>
              <w:right w:val="single" w:sz="8" w:space="0" w:color="97D700"/>
            </w:tcBorders>
            <w:shd w:val="clear" w:color="auto" w:fill="97D700"/>
            <w:vAlign w:val="bottom"/>
          </w:tcPr>
          <w:p w:rsidR="000B6632" w:rsidRDefault="000B6632" w:rsidP="00A83C4B">
            <w:pPr>
              <w:spacing w:line="0" w:lineRule="atLeast"/>
              <w:rPr>
                <w:rFonts w:ascii="Times New Roman" w:eastAsia="Times New Roman" w:hAnsi="Times New Roman"/>
                <w:sz w:val="6"/>
              </w:rPr>
            </w:pPr>
          </w:p>
        </w:tc>
        <w:tc>
          <w:tcPr>
            <w:tcW w:w="120" w:type="dxa"/>
            <w:shd w:val="clear" w:color="auto" w:fill="97D700"/>
            <w:vAlign w:val="bottom"/>
          </w:tcPr>
          <w:p w:rsidR="000B6632" w:rsidRDefault="000B6632" w:rsidP="00A83C4B">
            <w:pPr>
              <w:spacing w:line="0" w:lineRule="atLeast"/>
              <w:rPr>
                <w:rFonts w:ascii="Times New Roman" w:eastAsia="Times New Roman" w:hAnsi="Times New Roman"/>
                <w:sz w:val="6"/>
              </w:rPr>
            </w:pPr>
          </w:p>
        </w:tc>
        <w:tc>
          <w:tcPr>
            <w:tcW w:w="1280" w:type="dxa"/>
            <w:shd w:val="clear" w:color="auto" w:fill="97D700"/>
            <w:vAlign w:val="bottom"/>
          </w:tcPr>
          <w:p w:rsidR="000B6632" w:rsidRDefault="000B6632" w:rsidP="00A83C4B">
            <w:pPr>
              <w:spacing w:line="0" w:lineRule="atLeast"/>
              <w:rPr>
                <w:rFonts w:ascii="Times New Roman" w:eastAsia="Times New Roman" w:hAnsi="Times New Roman"/>
                <w:sz w:val="6"/>
              </w:rPr>
            </w:pPr>
          </w:p>
        </w:tc>
        <w:tc>
          <w:tcPr>
            <w:tcW w:w="160" w:type="dxa"/>
            <w:tcBorders>
              <w:right w:val="single" w:sz="8" w:space="0" w:color="97D700"/>
            </w:tcBorders>
            <w:shd w:val="clear" w:color="auto" w:fill="97D700"/>
            <w:vAlign w:val="bottom"/>
          </w:tcPr>
          <w:p w:rsidR="000B6632" w:rsidRDefault="000B6632" w:rsidP="00A83C4B">
            <w:pPr>
              <w:spacing w:line="0" w:lineRule="atLeast"/>
              <w:rPr>
                <w:rFonts w:ascii="Times New Roman" w:eastAsia="Times New Roman" w:hAnsi="Times New Roman"/>
                <w:sz w:val="6"/>
              </w:rPr>
            </w:pPr>
          </w:p>
        </w:tc>
        <w:tc>
          <w:tcPr>
            <w:tcW w:w="120" w:type="dxa"/>
            <w:shd w:val="clear" w:color="auto" w:fill="97D700"/>
            <w:vAlign w:val="bottom"/>
          </w:tcPr>
          <w:p w:rsidR="000B6632" w:rsidRDefault="000B6632" w:rsidP="00A83C4B">
            <w:pPr>
              <w:spacing w:line="0" w:lineRule="atLeast"/>
              <w:rPr>
                <w:rFonts w:ascii="Times New Roman" w:eastAsia="Times New Roman" w:hAnsi="Times New Roman"/>
                <w:sz w:val="6"/>
              </w:rPr>
            </w:pPr>
          </w:p>
        </w:tc>
        <w:tc>
          <w:tcPr>
            <w:tcW w:w="1560" w:type="dxa"/>
            <w:shd w:val="clear" w:color="auto" w:fill="97D700"/>
            <w:vAlign w:val="bottom"/>
          </w:tcPr>
          <w:p w:rsidR="000B6632" w:rsidRDefault="000B6632" w:rsidP="00A83C4B">
            <w:pPr>
              <w:spacing w:line="0" w:lineRule="atLeast"/>
              <w:rPr>
                <w:rFonts w:ascii="Times New Roman" w:eastAsia="Times New Roman" w:hAnsi="Times New Roman"/>
                <w:sz w:val="6"/>
              </w:rPr>
            </w:pPr>
          </w:p>
        </w:tc>
        <w:tc>
          <w:tcPr>
            <w:tcW w:w="160" w:type="dxa"/>
            <w:tcBorders>
              <w:right w:val="single" w:sz="8" w:space="0" w:color="97D700"/>
            </w:tcBorders>
            <w:shd w:val="clear" w:color="auto" w:fill="97D700"/>
            <w:vAlign w:val="bottom"/>
          </w:tcPr>
          <w:p w:rsidR="000B6632" w:rsidRDefault="000B6632" w:rsidP="00A83C4B">
            <w:pPr>
              <w:spacing w:line="0" w:lineRule="atLeast"/>
              <w:rPr>
                <w:rFonts w:ascii="Times New Roman" w:eastAsia="Times New Roman" w:hAnsi="Times New Roman"/>
                <w:sz w:val="6"/>
              </w:rPr>
            </w:pPr>
          </w:p>
        </w:tc>
        <w:tc>
          <w:tcPr>
            <w:tcW w:w="1840" w:type="dxa"/>
            <w:tcBorders>
              <w:right w:val="single" w:sz="8" w:space="0" w:color="97D700"/>
            </w:tcBorders>
            <w:shd w:val="clear" w:color="auto" w:fill="97D700"/>
            <w:vAlign w:val="bottom"/>
          </w:tcPr>
          <w:p w:rsidR="000B6632" w:rsidRDefault="000B6632" w:rsidP="00A83C4B">
            <w:pPr>
              <w:spacing w:line="0" w:lineRule="atLeast"/>
              <w:rPr>
                <w:rFonts w:ascii="Times New Roman" w:eastAsia="Times New Roman" w:hAnsi="Times New Roman"/>
                <w:sz w:val="6"/>
              </w:rPr>
            </w:pPr>
          </w:p>
        </w:tc>
        <w:tc>
          <w:tcPr>
            <w:tcW w:w="140" w:type="dxa"/>
            <w:shd w:val="clear" w:color="auto" w:fill="97D700"/>
            <w:vAlign w:val="bottom"/>
          </w:tcPr>
          <w:p w:rsidR="000B6632" w:rsidRDefault="000B6632" w:rsidP="00A83C4B">
            <w:pPr>
              <w:spacing w:line="0" w:lineRule="atLeast"/>
              <w:rPr>
                <w:rFonts w:ascii="Times New Roman" w:eastAsia="Times New Roman" w:hAnsi="Times New Roman"/>
                <w:sz w:val="6"/>
              </w:rPr>
            </w:pPr>
          </w:p>
        </w:tc>
        <w:tc>
          <w:tcPr>
            <w:tcW w:w="1980" w:type="dxa"/>
            <w:shd w:val="clear" w:color="auto" w:fill="97D700"/>
            <w:vAlign w:val="bottom"/>
          </w:tcPr>
          <w:p w:rsidR="000B6632" w:rsidRDefault="000B6632" w:rsidP="00A83C4B">
            <w:pPr>
              <w:spacing w:line="0" w:lineRule="atLeast"/>
              <w:rPr>
                <w:rFonts w:ascii="Times New Roman" w:eastAsia="Times New Roman" w:hAnsi="Times New Roman"/>
                <w:sz w:val="6"/>
              </w:rPr>
            </w:pPr>
          </w:p>
        </w:tc>
        <w:tc>
          <w:tcPr>
            <w:tcW w:w="140" w:type="dxa"/>
            <w:tcBorders>
              <w:right w:val="single" w:sz="8" w:space="0" w:color="97D700"/>
            </w:tcBorders>
            <w:shd w:val="clear" w:color="auto" w:fill="97D700"/>
            <w:vAlign w:val="bottom"/>
          </w:tcPr>
          <w:p w:rsidR="000B6632" w:rsidRDefault="000B6632" w:rsidP="00A83C4B">
            <w:pPr>
              <w:spacing w:line="0" w:lineRule="atLeast"/>
              <w:rPr>
                <w:rFonts w:ascii="Times New Roman" w:eastAsia="Times New Roman" w:hAnsi="Times New Roman"/>
                <w:sz w:val="6"/>
              </w:rPr>
            </w:pPr>
          </w:p>
        </w:tc>
      </w:tr>
      <w:tr w:rsidR="000B6632" w:rsidTr="000B6632">
        <w:trPr>
          <w:trHeight w:val="306"/>
        </w:trPr>
        <w:tc>
          <w:tcPr>
            <w:tcW w:w="160" w:type="dxa"/>
            <w:tcBorders>
              <w:left w:val="single" w:sz="8" w:space="0" w:color="97D700"/>
            </w:tcBorders>
            <w:shd w:val="clear" w:color="auto" w:fill="auto"/>
            <w:vAlign w:val="bottom"/>
          </w:tcPr>
          <w:p w:rsidR="000B6632" w:rsidRDefault="000B6632" w:rsidP="00A83C4B">
            <w:pPr>
              <w:spacing w:line="0" w:lineRule="atLeast"/>
              <w:rPr>
                <w:rFonts w:ascii="Times New Roman" w:eastAsia="Times New Roman" w:hAnsi="Times New Roman"/>
                <w:sz w:val="24"/>
              </w:rPr>
            </w:pPr>
          </w:p>
        </w:tc>
        <w:tc>
          <w:tcPr>
            <w:tcW w:w="2280" w:type="dxa"/>
            <w:gridSpan w:val="2"/>
            <w:tcBorders>
              <w:right w:val="single" w:sz="8" w:space="0" w:color="97D700"/>
            </w:tcBorders>
            <w:shd w:val="clear" w:color="auto" w:fill="auto"/>
            <w:vAlign w:val="bottom"/>
          </w:tcPr>
          <w:p w:rsidR="000B6632" w:rsidRDefault="000B6632" w:rsidP="00A83C4B">
            <w:pPr>
              <w:spacing w:line="0" w:lineRule="atLeast"/>
              <w:rPr>
                <w:rFonts w:ascii="Arial" w:eastAsia="Arial" w:hAnsi="Arial"/>
              </w:rPr>
            </w:pPr>
            <w:r>
              <w:rPr>
                <w:rFonts w:ascii="Arial" w:eastAsia="Arial" w:hAnsi="Arial"/>
              </w:rPr>
              <w:t>PIC Card</w:t>
            </w:r>
          </w:p>
        </w:tc>
        <w:tc>
          <w:tcPr>
            <w:tcW w:w="1400" w:type="dxa"/>
            <w:gridSpan w:val="2"/>
            <w:shd w:val="clear" w:color="auto" w:fill="auto"/>
            <w:vAlign w:val="bottom"/>
          </w:tcPr>
          <w:p w:rsidR="000B6632" w:rsidRDefault="000B6632" w:rsidP="00A83C4B">
            <w:pPr>
              <w:spacing w:line="0" w:lineRule="atLeast"/>
              <w:ind w:left="120"/>
              <w:rPr>
                <w:rFonts w:ascii="Arial" w:eastAsia="Arial" w:hAnsi="Arial"/>
              </w:rPr>
            </w:pPr>
            <w:r>
              <w:rPr>
                <w:rFonts w:ascii="Arial" w:eastAsia="Arial" w:hAnsi="Arial"/>
              </w:rPr>
              <w:t>1</w:t>
            </w:r>
          </w:p>
        </w:tc>
        <w:tc>
          <w:tcPr>
            <w:tcW w:w="160" w:type="dxa"/>
            <w:tcBorders>
              <w:right w:val="single" w:sz="8" w:space="0" w:color="97D700"/>
            </w:tcBorders>
            <w:shd w:val="clear" w:color="auto" w:fill="auto"/>
            <w:vAlign w:val="bottom"/>
          </w:tcPr>
          <w:p w:rsidR="000B6632" w:rsidRDefault="000B6632" w:rsidP="00A83C4B">
            <w:pPr>
              <w:spacing w:line="0" w:lineRule="atLeast"/>
              <w:rPr>
                <w:rFonts w:ascii="Times New Roman" w:eastAsia="Times New Roman" w:hAnsi="Times New Roman"/>
                <w:sz w:val="24"/>
              </w:rPr>
            </w:pPr>
          </w:p>
        </w:tc>
        <w:tc>
          <w:tcPr>
            <w:tcW w:w="120" w:type="dxa"/>
            <w:shd w:val="clear" w:color="auto" w:fill="auto"/>
            <w:vAlign w:val="bottom"/>
          </w:tcPr>
          <w:p w:rsidR="000B6632" w:rsidRDefault="000B6632" w:rsidP="00A83C4B">
            <w:pPr>
              <w:spacing w:line="0" w:lineRule="atLeast"/>
              <w:rPr>
                <w:rFonts w:ascii="Times New Roman" w:eastAsia="Times New Roman" w:hAnsi="Times New Roman"/>
                <w:sz w:val="24"/>
              </w:rPr>
            </w:pPr>
          </w:p>
        </w:tc>
        <w:tc>
          <w:tcPr>
            <w:tcW w:w="1560" w:type="dxa"/>
            <w:shd w:val="clear" w:color="auto" w:fill="auto"/>
            <w:vAlign w:val="bottom"/>
          </w:tcPr>
          <w:p w:rsidR="000B6632" w:rsidRDefault="000B6632" w:rsidP="00A83C4B">
            <w:pPr>
              <w:spacing w:line="0" w:lineRule="atLeast"/>
              <w:rPr>
                <w:rFonts w:ascii="Times New Roman" w:eastAsia="Times New Roman" w:hAnsi="Times New Roman"/>
                <w:sz w:val="24"/>
              </w:rPr>
            </w:pPr>
          </w:p>
        </w:tc>
        <w:tc>
          <w:tcPr>
            <w:tcW w:w="160" w:type="dxa"/>
            <w:tcBorders>
              <w:right w:val="single" w:sz="8" w:space="0" w:color="97D700"/>
            </w:tcBorders>
            <w:shd w:val="clear" w:color="auto" w:fill="auto"/>
            <w:vAlign w:val="bottom"/>
          </w:tcPr>
          <w:p w:rsidR="000B6632" w:rsidRDefault="000B6632" w:rsidP="00A83C4B">
            <w:pPr>
              <w:spacing w:line="0" w:lineRule="atLeast"/>
              <w:rPr>
                <w:rFonts w:ascii="Times New Roman" w:eastAsia="Times New Roman" w:hAnsi="Times New Roman"/>
                <w:sz w:val="24"/>
              </w:rPr>
            </w:pPr>
          </w:p>
        </w:tc>
        <w:tc>
          <w:tcPr>
            <w:tcW w:w="1840" w:type="dxa"/>
            <w:tcBorders>
              <w:right w:val="single" w:sz="8" w:space="0" w:color="97D700"/>
            </w:tcBorders>
            <w:shd w:val="clear" w:color="auto" w:fill="auto"/>
            <w:vAlign w:val="bottom"/>
          </w:tcPr>
          <w:p w:rsidR="000B6632" w:rsidRDefault="000B6632" w:rsidP="00A83C4B">
            <w:pPr>
              <w:spacing w:line="0" w:lineRule="atLeast"/>
              <w:rPr>
                <w:rFonts w:ascii="Times New Roman" w:eastAsia="Times New Roman" w:hAnsi="Times New Roman"/>
                <w:sz w:val="24"/>
              </w:rPr>
            </w:pPr>
          </w:p>
        </w:tc>
        <w:tc>
          <w:tcPr>
            <w:tcW w:w="140" w:type="dxa"/>
            <w:shd w:val="clear" w:color="auto" w:fill="auto"/>
            <w:vAlign w:val="bottom"/>
          </w:tcPr>
          <w:p w:rsidR="000B6632" w:rsidRDefault="000B6632" w:rsidP="00A83C4B">
            <w:pPr>
              <w:spacing w:line="0" w:lineRule="atLeast"/>
              <w:rPr>
                <w:rFonts w:ascii="Times New Roman" w:eastAsia="Times New Roman" w:hAnsi="Times New Roman"/>
                <w:sz w:val="24"/>
              </w:rPr>
            </w:pPr>
          </w:p>
        </w:tc>
        <w:tc>
          <w:tcPr>
            <w:tcW w:w="1980" w:type="dxa"/>
            <w:shd w:val="clear" w:color="auto" w:fill="auto"/>
            <w:vAlign w:val="bottom"/>
          </w:tcPr>
          <w:p w:rsidR="000B6632" w:rsidRDefault="000B6632" w:rsidP="00A83C4B">
            <w:pPr>
              <w:spacing w:line="0" w:lineRule="atLeast"/>
              <w:rPr>
                <w:rFonts w:ascii="Times New Roman" w:eastAsia="Times New Roman" w:hAnsi="Times New Roman"/>
                <w:sz w:val="24"/>
              </w:rPr>
            </w:pPr>
          </w:p>
        </w:tc>
        <w:tc>
          <w:tcPr>
            <w:tcW w:w="140" w:type="dxa"/>
            <w:tcBorders>
              <w:right w:val="single" w:sz="8" w:space="0" w:color="97D700"/>
            </w:tcBorders>
            <w:shd w:val="clear" w:color="auto" w:fill="auto"/>
            <w:vAlign w:val="bottom"/>
          </w:tcPr>
          <w:p w:rsidR="000B6632" w:rsidRDefault="000B6632" w:rsidP="00A83C4B">
            <w:pPr>
              <w:spacing w:line="0" w:lineRule="atLeast"/>
              <w:rPr>
                <w:rFonts w:ascii="Times New Roman" w:eastAsia="Times New Roman" w:hAnsi="Times New Roman"/>
                <w:sz w:val="24"/>
              </w:rPr>
            </w:pPr>
          </w:p>
        </w:tc>
      </w:tr>
      <w:tr w:rsidR="000B6632" w:rsidTr="000B6632">
        <w:trPr>
          <w:trHeight w:val="118"/>
        </w:trPr>
        <w:tc>
          <w:tcPr>
            <w:tcW w:w="160" w:type="dxa"/>
            <w:tcBorders>
              <w:left w:val="single" w:sz="8" w:space="0" w:color="97D700"/>
              <w:bottom w:val="single" w:sz="8" w:space="0" w:color="97D700"/>
            </w:tcBorders>
            <w:shd w:val="clear" w:color="auto" w:fill="auto"/>
            <w:vAlign w:val="bottom"/>
          </w:tcPr>
          <w:p w:rsidR="000B6632" w:rsidRDefault="000B6632" w:rsidP="00A83C4B">
            <w:pPr>
              <w:spacing w:line="0" w:lineRule="atLeast"/>
              <w:rPr>
                <w:rFonts w:ascii="Times New Roman" w:eastAsia="Times New Roman" w:hAnsi="Times New Roman"/>
                <w:sz w:val="10"/>
              </w:rPr>
            </w:pPr>
          </w:p>
        </w:tc>
        <w:tc>
          <w:tcPr>
            <w:tcW w:w="2280" w:type="dxa"/>
            <w:gridSpan w:val="2"/>
            <w:tcBorders>
              <w:bottom w:val="single" w:sz="8" w:space="0" w:color="97D700"/>
              <w:right w:val="single" w:sz="8" w:space="0" w:color="97D700"/>
            </w:tcBorders>
            <w:shd w:val="clear" w:color="auto" w:fill="auto"/>
            <w:vAlign w:val="bottom"/>
          </w:tcPr>
          <w:p w:rsidR="000B6632" w:rsidRDefault="000B6632" w:rsidP="00A83C4B">
            <w:pPr>
              <w:spacing w:line="0" w:lineRule="atLeast"/>
              <w:rPr>
                <w:rFonts w:ascii="Times New Roman" w:eastAsia="Times New Roman" w:hAnsi="Times New Roman"/>
                <w:sz w:val="10"/>
              </w:rPr>
            </w:pPr>
          </w:p>
        </w:tc>
        <w:tc>
          <w:tcPr>
            <w:tcW w:w="1400" w:type="dxa"/>
            <w:gridSpan w:val="2"/>
            <w:tcBorders>
              <w:bottom w:val="single" w:sz="8" w:space="0" w:color="97D700"/>
            </w:tcBorders>
            <w:shd w:val="clear" w:color="auto" w:fill="auto"/>
            <w:vAlign w:val="bottom"/>
          </w:tcPr>
          <w:p w:rsidR="000B6632" w:rsidRDefault="000B6632" w:rsidP="00A83C4B">
            <w:pPr>
              <w:spacing w:line="0" w:lineRule="atLeast"/>
              <w:rPr>
                <w:rFonts w:ascii="Times New Roman" w:eastAsia="Times New Roman" w:hAnsi="Times New Roman"/>
                <w:sz w:val="10"/>
              </w:rPr>
            </w:pPr>
          </w:p>
        </w:tc>
        <w:tc>
          <w:tcPr>
            <w:tcW w:w="160" w:type="dxa"/>
            <w:tcBorders>
              <w:bottom w:val="single" w:sz="8" w:space="0" w:color="97D700"/>
              <w:right w:val="single" w:sz="8" w:space="0" w:color="97D700"/>
            </w:tcBorders>
            <w:shd w:val="clear" w:color="auto" w:fill="auto"/>
            <w:vAlign w:val="bottom"/>
          </w:tcPr>
          <w:p w:rsidR="000B6632" w:rsidRDefault="000B6632" w:rsidP="00A83C4B">
            <w:pPr>
              <w:spacing w:line="0" w:lineRule="atLeast"/>
              <w:rPr>
                <w:rFonts w:ascii="Times New Roman" w:eastAsia="Times New Roman" w:hAnsi="Times New Roman"/>
                <w:sz w:val="10"/>
              </w:rPr>
            </w:pPr>
          </w:p>
        </w:tc>
        <w:tc>
          <w:tcPr>
            <w:tcW w:w="120" w:type="dxa"/>
            <w:tcBorders>
              <w:bottom w:val="single" w:sz="8" w:space="0" w:color="97D700"/>
            </w:tcBorders>
            <w:shd w:val="clear" w:color="auto" w:fill="auto"/>
            <w:vAlign w:val="bottom"/>
          </w:tcPr>
          <w:p w:rsidR="000B6632" w:rsidRDefault="000B6632" w:rsidP="00A83C4B">
            <w:pPr>
              <w:spacing w:line="0" w:lineRule="atLeast"/>
              <w:rPr>
                <w:rFonts w:ascii="Times New Roman" w:eastAsia="Times New Roman" w:hAnsi="Times New Roman"/>
                <w:sz w:val="10"/>
              </w:rPr>
            </w:pPr>
          </w:p>
        </w:tc>
        <w:tc>
          <w:tcPr>
            <w:tcW w:w="1560" w:type="dxa"/>
            <w:tcBorders>
              <w:bottom w:val="single" w:sz="8" w:space="0" w:color="97D700"/>
            </w:tcBorders>
            <w:shd w:val="clear" w:color="auto" w:fill="auto"/>
            <w:vAlign w:val="bottom"/>
          </w:tcPr>
          <w:p w:rsidR="000B6632" w:rsidRDefault="000B6632" w:rsidP="00A83C4B">
            <w:pPr>
              <w:spacing w:line="0" w:lineRule="atLeast"/>
              <w:rPr>
                <w:rFonts w:ascii="Times New Roman" w:eastAsia="Times New Roman" w:hAnsi="Times New Roman"/>
                <w:sz w:val="10"/>
              </w:rPr>
            </w:pPr>
          </w:p>
        </w:tc>
        <w:tc>
          <w:tcPr>
            <w:tcW w:w="160" w:type="dxa"/>
            <w:tcBorders>
              <w:bottom w:val="single" w:sz="8" w:space="0" w:color="97D700"/>
              <w:right w:val="single" w:sz="8" w:space="0" w:color="97D700"/>
            </w:tcBorders>
            <w:shd w:val="clear" w:color="auto" w:fill="auto"/>
            <w:vAlign w:val="bottom"/>
          </w:tcPr>
          <w:p w:rsidR="000B6632" w:rsidRDefault="000B6632" w:rsidP="00A83C4B">
            <w:pPr>
              <w:spacing w:line="0" w:lineRule="atLeast"/>
              <w:rPr>
                <w:rFonts w:ascii="Times New Roman" w:eastAsia="Times New Roman" w:hAnsi="Times New Roman"/>
                <w:sz w:val="10"/>
              </w:rPr>
            </w:pPr>
          </w:p>
        </w:tc>
        <w:tc>
          <w:tcPr>
            <w:tcW w:w="1840" w:type="dxa"/>
            <w:tcBorders>
              <w:bottom w:val="single" w:sz="8" w:space="0" w:color="97D700"/>
              <w:right w:val="single" w:sz="8" w:space="0" w:color="97D700"/>
            </w:tcBorders>
            <w:shd w:val="clear" w:color="auto" w:fill="auto"/>
            <w:vAlign w:val="bottom"/>
          </w:tcPr>
          <w:p w:rsidR="000B6632" w:rsidRDefault="000B6632" w:rsidP="00A83C4B">
            <w:pPr>
              <w:spacing w:line="0" w:lineRule="atLeast"/>
              <w:rPr>
                <w:rFonts w:ascii="Times New Roman" w:eastAsia="Times New Roman" w:hAnsi="Times New Roman"/>
                <w:sz w:val="10"/>
              </w:rPr>
            </w:pPr>
          </w:p>
        </w:tc>
        <w:tc>
          <w:tcPr>
            <w:tcW w:w="140" w:type="dxa"/>
            <w:tcBorders>
              <w:bottom w:val="single" w:sz="8" w:space="0" w:color="97D700"/>
            </w:tcBorders>
            <w:shd w:val="clear" w:color="auto" w:fill="auto"/>
            <w:vAlign w:val="bottom"/>
          </w:tcPr>
          <w:p w:rsidR="000B6632" w:rsidRDefault="000B6632" w:rsidP="00A83C4B">
            <w:pPr>
              <w:spacing w:line="0" w:lineRule="atLeast"/>
              <w:rPr>
                <w:rFonts w:ascii="Times New Roman" w:eastAsia="Times New Roman" w:hAnsi="Times New Roman"/>
                <w:sz w:val="10"/>
              </w:rPr>
            </w:pPr>
          </w:p>
        </w:tc>
        <w:tc>
          <w:tcPr>
            <w:tcW w:w="1980" w:type="dxa"/>
            <w:tcBorders>
              <w:bottom w:val="single" w:sz="8" w:space="0" w:color="97D700"/>
            </w:tcBorders>
            <w:shd w:val="clear" w:color="auto" w:fill="auto"/>
            <w:vAlign w:val="bottom"/>
          </w:tcPr>
          <w:p w:rsidR="000B6632" w:rsidRDefault="000B6632" w:rsidP="00A83C4B">
            <w:pPr>
              <w:spacing w:line="0" w:lineRule="atLeast"/>
              <w:rPr>
                <w:rFonts w:ascii="Times New Roman" w:eastAsia="Times New Roman" w:hAnsi="Times New Roman"/>
                <w:sz w:val="10"/>
              </w:rPr>
            </w:pPr>
          </w:p>
        </w:tc>
        <w:tc>
          <w:tcPr>
            <w:tcW w:w="140" w:type="dxa"/>
            <w:tcBorders>
              <w:bottom w:val="single" w:sz="8" w:space="0" w:color="97D700"/>
              <w:right w:val="single" w:sz="8" w:space="0" w:color="97D700"/>
            </w:tcBorders>
            <w:shd w:val="clear" w:color="auto" w:fill="auto"/>
            <w:vAlign w:val="bottom"/>
          </w:tcPr>
          <w:p w:rsidR="000B6632" w:rsidRDefault="000B6632" w:rsidP="00A83C4B">
            <w:pPr>
              <w:spacing w:line="0" w:lineRule="atLeast"/>
              <w:rPr>
                <w:rFonts w:ascii="Times New Roman" w:eastAsia="Times New Roman" w:hAnsi="Times New Roman"/>
                <w:sz w:val="10"/>
              </w:rPr>
            </w:pPr>
          </w:p>
        </w:tc>
      </w:tr>
      <w:tr w:rsidR="000B6632" w:rsidTr="000B6632">
        <w:trPr>
          <w:trHeight w:val="306"/>
        </w:trPr>
        <w:tc>
          <w:tcPr>
            <w:tcW w:w="160" w:type="dxa"/>
            <w:tcBorders>
              <w:left w:val="single" w:sz="8" w:space="0" w:color="97D700"/>
            </w:tcBorders>
            <w:shd w:val="clear" w:color="auto" w:fill="auto"/>
            <w:vAlign w:val="bottom"/>
          </w:tcPr>
          <w:p w:rsidR="000B6632" w:rsidRDefault="000B6632" w:rsidP="00A83C4B">
            <w:pPr>
              <w:spacing w:line="0" w:lineRule="atLeast"/>
              <w:rPr>
                <w:rFonts w:ascii="Times New Roman" w:eastAsia="Times New Roman" w:hAnsi="Times New Roman"/>
                <w:sz w:val="24"/>
              </w:rPr>
            </w:pPr>
          </w:p>
        </w:tc>
        <w:tc>
          <w:tcPr>
            <w:tcW w:w="2280" w:type="dxa"/>
            <w:gridSpan w:val="2"/>
            <w:tcBorders>
              <w:right w:val="single" w:sz="8" w:space="0" w:color="97D700"/>
            </w:tcBorders>
            <w:shd w:val="clear" w:color="auto" w:fill="auto"/>
            <w:vAlign w:val="bottom"/>
          </w:tcPr>
          <w:p w:rsidR="000B6632" w:rsidRDefault="000B6632" w:rsidP="00A83C4B">
            <w:pPr>
              <w:spacing w:line="0" w:lineRule="atLeast"/>
              <w:rPr>
                <w:rFonts w:ascii="Arial" w:eastAsia="Arial" w:hAnsi="Arial"/>
              </w:rPr>
            </w:pPr>
            <w:r>
              <w:rPr>
                <w:rFonts w:ascii="Arial" w:eastAsia="Arial" w:hAnsi="Arial"/>
              </w:rPr>
              <w:t>Target Card</w:t>
            </w:r>
          </w:p>
        </w:tc>
        <w:tc>
          <w:tcPr>
            <w:tcW w:w="1400" w:type="dxa"/>
            <w:gridSpan w:val="2"/>
            <w:shd w:val="clear" w:color="auto" w:fill="auto"/>
            <w:vAlign w:val="bottom"/>
          </w:tcPr>
          <w:p w:rsidR="000B6632" w:rsidRDefault="000B6632" w:rsidP="00A83C4B">
            <w:pPr>
              <w:spacing w:line="0" w:lineRule="atLeast"/>
              <w:ind w:left="120"/>
              <w:rPr>
                <w:rFonts w:ascii="Arial" w:eastAsia="Arial" w:hAnsi="Arial"/>
              </w:rPr>
            </w:pPr>
            <w:r>
              <w:rPr>
                <w:rFonts w:ascii="Arial" w:eastAsia="Arial" w:hAnsi="Arial"/>
              </w:rPr>
              <w:t>1</w:t>
            </w:r>
          </w:p>
        </w:tc>
        <w:tc>
          <w:tcPr>
            <w:tcW w:w="160" w:type="dxa"/>
            <w:tcBorders>
              <w:right w:val="single" w:sz="8" w:space="0" w:color="97D700"/>
            </w:tcBorders>
            <w:shd w:val="clear" w:color="auto" w:fill="auto"/>
            <w:vAlign w:val="bottom"/>
          </w:tcPr>
          <w:p w:rsidR="000B6632" w:rsidRDefault="000B6632" w:rsidP="00A83C4B">
            <w:pPr>
              <w:spacing w:line="0" w:lineRule="atLeast"/>
              <w:rPr>
                <w:rFonts w:ascii="Times New Roman" w:eastAsia="Times New Roman" w:hAnsi="Times New Roman"/>
                <w:sz w:val="24"/>
              </w:rPr>
            </w:pPr>
          </w:p>
        </w:tc>
        <w:tc>
          <w:tcPr>
            <w:tcW w:w="120" w:type="dxa"/>
            <w:shd w:val="clear" w:color="auto" w:fill="auto"/>
            <w:vAlign w:val="bottom"/>
          </w:tcPr>
          <w:p w:rsidR="000B6632" w:rsidRDefault="000B6632" w:rsidP="00A83C4B">
            <w:pPr>
              <w:spacing w:line="0" w:lineRule="atLeast"/>
              <w:rPr>
                <w:rFonts w:ascii="Times New Roman" w:eastAsia="Times New Roman" w:hAnsi="Times New Roman"/>
                <w:sz w:val="24"/>
              </w:rPr>
            </w:pPr>
          </w:p>
        </w:tc>
        <w:tc>
          <w:tcPr>
            <w:tcW w:w="1560" w:type="dxa"/>
            <w:shd w:val="clear" w:color="auto" w:fill="auto"/>
            <w:vAlign w:val="bottom"/>
          </w:tcPr>
          <w:p w:rsidR="000B6632" w:rsidRDefault="000B6632" w:rsidP="00A83C4B">
            <w:pPr>
              <w:spacing w:line="0" w:lineRule="atLeast"/>
              <w:rPr>
                <w:rFonts w:ascii="Times New Roman" w:eastAsia="Times New Roman" w:hAnsi="Times New Roman"/>
                <w:sz w:val="24"/>
              </w:rPr>
            </w:pPr>
          </w:p>
        </w:tc>
        <w:tc>
          <w:tcPr>
            <w:tcW w:w="160" w:type="dxa"/>
            <w:tcBorders>
              <w:right w:val="single" w:sz="8" w:space="0" w:color="97D700"/>
            </w:tcBorders>
            <w:shd w:val="clear" w:color="auto" w:fill="auto"/>
            <w:vAlign w:val="bottom"/>
          </w:tcPr>
          <w:p w:rsidR="000B6632" w:rsidRDefault="000B6632" w:rsidP="00A83C4B">
            <w:pPr>
              <w:spacing w:line="0" w:lineRule="atLeast"/>
              <w:rPr>
                <w:rFonts w:ascii="Times New Roman" w:eastAsia="Times New Roman" w:hAnsi="Times New Roman"/>
                <w:sz w:val="24"/>
              </w:rPr>
            </w:pPr>
          </w:p>
        </w:tc>
        <w:tc>
          <w:tcPr>
            <w:tcW w:w="1840" w:type="dxa"/>
            <w:tcBorders>
              <w:right w:val="single" w:sz="8" w:space="0" w:color="97D700"/>
            </w:tcBorders>
            <w:shd w:val="clear" w:color="auto" w:fill="auto"/>
            <w:vAlign w:val="bottom"/>
          </w:tcPr>
          <w:p w:rsidR="000B6632" w:rsidRDefault="000B6632" w:rsidP="00A83C4B">
            <w:pPr>
              <w:spacing w:line="0" w:lineRule="atLeast"/>
              <w:rPr>
                <w:rFonts w:ascii="Times New Roman" w:eastAsia="Times New Roman" w:hAnsi="Times New Roman"/>
                <w:sz w:val="24"/>
              </w:rPr>
            </w:pPr>
          </w:p>
        </w:tc>
        <w:tc>
          <w:tcPr>
            <w:tcW w:w="140" w:type="dxa"/>
            <w:shd w:val="clear" w:color="auto" w:fill="auto"/>
            <w:vAlign w:val="bottom"/>
          </w:tcPr>
          <w:p w:rsidR="000B6632" w:rsidRDefault="000B6632" w:rsidP="00A83C4B">
            <w:pPr>
              <w:spacing w:line="0" w:lineRule="atLeast"/>
              <w:rPr>
                <w:rFonts w:ascii="Times New Roman" w:eastAsia="Times New Roman" w:hAnsi="Times New Roman"/>
                <w:sz w:val="24"/>
              </w:rPr>
            </w:pPr>
          </w:p>
        </w:tc>
        <w:tc>
          <w:tcPr>
            <w:tcW w:w="1980" w:type="dxa"/>
            <w:shd w:val="clear" w:color="auto" w:fill="auto"/>
            <w:vAlign w:val="bottom"/>
          </w:tcPr>
          <w:p w:rsidR="000B6632" w:rsidRDefault="000B6632" w:rsidP="00A83C4B">
            <w:pPr>
              <w:spacing w:line="0" w:lineRule="atLeast"/>
              <w:rPr>
                <w:rFonts w:ascii="Times New Roman" w:eastAsia="Times New Roman" w:hAnsi="Times New Roman"/>
                <w:sz w:val="24"/>
              </w:rPr>
            </w:pPr>
          </w:p>
        </w:tc>
        <w:tc>
          <w:tcPr>
            <w:tcW w:w="140" w:type="dxa"/>
            <w:tcBorders>
              <w:right w:val="single" w:sz="8" w:space="0" w:color="97D700"/>
            </w:tcBorders>
            <w:shd w:val="clear" w:color="auto" w:fill="auto"/>
            <w:vAlign w:val="bottom"/>
          </w:tcPr>
          <w:p w:rsidR="000B6632" w:rsidRDefault="000B6632" w:rsidP="00A83C4B">
            <w:pPr>
              <w:spacing w:line="0" w:lineRule="atLeast"/>
              <w:rPr>
                <w:rFonts w:ascii="Times New Roman" w:eastAsia="Times New Roman" w:hAnsi="Times New Roman"/>
                <w:sz w:val="24"/>
              </w:rPr>
            </w:pPr>
          </w:p>
        </w:tc>
      </w:tr>
      <w:tr w:rsidR="000B6632" w:rsidTr="000B6632">
        <w:trPr>
          <w:trHeight w:val="118"/>
        </w:trPr>
        <w:tc>
          <w:tcPr>
            <w:tcW w:w="160" w:type="dxa"/>
            <w:tcBorders>
              <w:left w:val="single" w:sz="8" w:space="0" w:color="97D700"/>
              <w:bottom w:val="single" w:sz="8" w:space="0" w:color="97D700"/>
            </w:tcBorders>
            <w:shd w:val="clear" w:color="auto" w:fill="auto"/>
            <w:vAlign w:val="bottom"/>
          </w:tcPr>
          <w:p w:rsidR="000B6632" w:rsidRDefault="000B6632" w:rsidP="00A83C4B">
            <w:pPr>
              <w:spacing w:line="0" w:lineRule="atLeast"/>
              <w:rPr>
                <w:rFonts w:ascii="Times New Roman" w:eastAsia="Times New Roman" w:hAnsi="Times New Roman"/>
                <w:sz w:val="10"/>
              </w:rPr>
            </w:pPr>
          </w:p>
        </w:tc>
        <w:tc>
          <w:tcPr>
            <w:tcW w:w="2280" w:type="dxa"/>
            <w:gridSpan w:val="2"/>
            <w:tcBorders>
              <w:bottom w:val="single" w:sz="8" w:space="0" w:color="97D700"/>
              <w:right w:val="single" w:sz="8" w:space="0" w:color="97D700"/>
            </w:tcBorders>
            <w:shd w:val="clear" w:color="auto" w:fill="auto"/>
            <w:vAlign w:val="bottom"/>
          </w:tcPr>
          <w:p w:rsidR="000B6632" w:rsidRDefault="000B6632" w:rsidP="00A83C4B">
            <w:pPr>
              <w:spacing w:line="0" w:lineRule="atLeast"/>
              <w:rPr>
                <w:rFonts w:ascii="Times New Roman" w:eastAsia="Times New Roman" w:hAnsi="Times New Roman"/>
                <w:sz w:val="10"/>
              </w:rPr>
            </w:pPr>
          </w:p>
        </w:tc>
        <w:tc>
          <w:tcPr>
            <w:tcW w:w="1400" w:type="dxa"/>
            <w:gridSpan w:val="2"/>
            <w:tcBorders>
              <w:bottom w:val="single" w:sz="8" w:space="0" w:color="97D700"/>
            </w:tcBorders>
            <w:shd w:val="clear" w:color="auto" w:fill="auto"/>
            <w:vAlign w:val="bottom"/>
          </w:tcPr>
          <w:p w:rsidR="000B6632" w:rsidRDefault="000B6632" w:rsidP="00A83C4B">
            <w:pPr>
              <w:spacing w:line="0" w:lineRule="atLeast"/>
              <w:rPr>
                <w:rFonts w:ascii="Times New Roman" w:eastAsia="Times New Roman" w:hAnsi="Times New Roman"/>
                <w:sz w:val="10"/>
              </w:rPr>
            </w:pPr>
          </w:p>
        </w:tc>
        <w:tc>
          <w:tcPr>
            <w:tcW w:w="160" w:type="dxa"/>
            <w:tcBorders>
              <w:bottom w:val="single" w:sz="8" w:space="0" w:color="97D700"/>
              <w:right w:val="single" w:sz="8" w:space="0" w:color="97D700"/>
            </w:tcBorders>
            <w:shd w:val="clear" w:color="auto" w:fill="auto"/>
            <w:vAlign w:val="bottom"/>
          </w:tcPr>
          <w:p w:rsidR="000B6632" w:rsidRDefault="000B6632" w:rsidP="00A83C4B">
            <w:pPr>
              <w:spacing w:line="0" w:lineRule="atLeast"/>
              <w:rPr>
                <w:rFonts w:ascii="Times New Roman" w:eastAsia="Times New Roman" w:hAnsi="Times New Roman"/>
                <w:sz w:val="10"/>
              </w:rPr>
            </w:pPr>
          </w:p>
        </w:tc>
        <w:tc>
          <w:tcPr>
            <w:tcW w:w="120" w:type="dxa"/>
            <w:tcBorders>
              <w:bottom w:val="single" w:sz="8" w:space="0" w:color="97D700"/>
            </w:tcBorders>
            <w:shd w:val="clear" w:color="auto" w:fill="auto"/>
            <w:vAlign w:val="bottom"/>
          </w:tcPr>
          <w:p w:rsidR="000B6632" w:rsidRDefault="000B6632" w:rsidP="00A83C4B">
            <w:pPr>
              <w:spacing w:line="0" w:lineRule="atLeast"/>
              <w:rPr>
                <w:rFonts w:ascii="Times New Roman" w:eastAsia="Times New Roman" w:hAnsi="Times New Roman"/>
                <w:sz w:val="10"/>
              </w:rPr>
            </w:pPr>
          </w:p>
        </w:tc>
        <w:tc>
          <w:tcPr>
            <w:tcW w:w="1560" w:type="dxa"/>
            <w:tcBorders>
              <w:bottom w:val="single" w:sz="8" w:space="0" w:color="97D700"/>
            </w:tcBorders>
            <w:shd w:val="clear" w:color="auto" w:fill="auto"/>
            <w:vAlign w:val="bottom"/>
          </w:tcPr>
          <w:p w:rsidR="000B6632" w:rsidRDefault="000B6632" w:rsidP="00A83C4B">
            <w:pPr>
              <w:spacing w:line="0" w:lineRule="atLeast"/>
              <w:rPr>
                <w:rFonts w:ascii="Times New Roman" w:eastAsia="Times New Roman" w:hAnsi="Times New Roman"/>
                <w:sz w:val="10"/>
              </w:rPr>
            </w:pPr>
          </w:p>
        </w:tc>
        <w:tc>
          <w:tcPr>
            <w:tcW w:w="160" w:type="dxa"/>
            <w:tcBorders>
              <w:bottom w:val="single" w:sz="8" w:space="0" w:color="97D700"/>
              <w:right w:val="single" w:sz="8" w:space="0" w:color="97D700"/>
            </w:tcBorders>
            <w:shd w:val="clear" w:color="auto" w:fill="auto"/>
            <w:vAlign w:val="bottom"/>
          </w:tcPr>
          <w:p w:rsidR="000B6632" w:rsidRDefault="000B6632" w:rsidP="00A83C4B">
            <w:pPr>
              <w:spacing w:line="0" w:lineRule="atLeast"/>
              <w:rPr>
                <w:rFonts w:ascii="Times New Roman" w:eastAsia="Times New Roman" w:hAnsi="Times New Roman"/>
                <w:sz w:val="10"/>
              </w:rPr>
            </w:pPr>
          </w:p>
        </w:tc>
        <w:tc>
          <w:tcPr>
            <w:tcW w:w="1840" w:type="dxa"/>
            <w:tcBorders>
              <w:bottom w:val="single" w:sz="8" w:space="0" w:color="97D700"/>
              <w:right w:val="single" w:sz="8" w:space="0" w:color="97D700"/>
            </w:tcBorders>
            <w:shd w:val="clear" w:color="auto" w:fill="auto"/>
            <w:vAlign w:val="bottom"/>
          </w:tcPr>
          <w:p w:rsidR="000B6632" w:rsidRDefault="000B6632" w:rsidP="00A83C4B">
            <w:pPr>
              <w:spacing w:line="0" w:lineRule="atLeast"/>
              <w:rPr>
                <w:rFonts w:ascii="Times New Roman" w:eastAsia="Times New Roman" w:hAnsi="Times New Roman"/>
                <w:sz w:val="10"/>
              </w:rPr>
            </w:pPr>
          </w:p>
        </w:tc>
        <w:tc>
          <w:tcPr>
            <w:tcW w:w="140" w:type="dxa"/>
            <w:tcBorders>
              <w:bottom w:val="single" w:sz="8" w:space="0" w:color="97D700"/>
            </w:tcBorders>
            <w:shd w:val="clear" w:color="auto" w:fill="auto"/>
            <w:vAlign w:val="bottom"/>
          </w:tcPr>
          <w:p w:rsidR="000B6632" w:rsidRDefault="000B6632" w:rsidP="00A83C4B">
            <w:pPr>
              <w:spacing w:line="0" w:lineRule="atLeast"/>
              <w:rPr>
                <w:rFonts w:ascii="Times New Roman" w:eastAsia="Times New Roman" w:hAnsi="Times New Roman"/>
                <w:sz w:val="10"/>
              </w:rPr>
            </w:pPr>
          </w:p>
        </w:tc>
        <w:tc>
          <w:tcPr>
            <w:tcW w:w="1980" w:type="dxa"/>
            <w:tcBorders>
              <w:bottom w:val="single" w:sz="8" w:space="0" w:color="97D700"/>
            </w:tcBorders>
            <w:shd w:val="clear" w:color="auto" w:fill="auto"/>
            <w:vAlign w:val="bottom"/>
          </w:tcPr>
          <w:p w:rsidR="000B6632" w:rsidRDefault="000B6632" w:rsidP="00A83C4B">
            <w:pPr>
              <w:spacing w:line="0" w:lineRule="atLeast"/>
              <w:rPr>
                <w:rFonts w:ascii="Times New Roman" w:eastAsia="Times New Roman" w:hAnsi="Times New Roman"/>
                <w:sz w:val="10"/>
              </w:rPr>
            </w:pPr>
          </w:p>
        </w:tc>
        <w:tc>
          <w:tcPr>
            <w:tcW w:w="140" w:type="dxa"/>
            <w:tcBorders>
              <w:bottom w:val="single" w:sz="8" w:space="0" w:color="97D700"/>
              <w:right w:val="single" w:sz="8" w:space="0" w:color="97D700"/>
            </w:tcBorders>
            <w:shd w:val="clear" w:color="auto" w:fill="auto"/>
            <w:vAlign w:val="bottom"/>
          </w:tcPr>
          <w:p w:rsidR="000B6632" w:rsidRDefault="000B6632" w:rsidP="00A83C4B">
            <w:pPr>
              <w:spacing w:line="0" w:lineRule="atLeast"/>
              <w:rPr>
                <w:rFonts w:ascii="Times New Roman" w:eastAsia="Times New Roman" w:hAnsi="Times New Roman"/>
                <w:sz w:val="10"/>
              </w:rPr>
            </w:pPr>
          </w:p>
        </w:tc>
      </w:tr>
      <w:tr w:rsidR="000B6632" w:rsidTr="000B6632">
        <w:trPr>
          <w:trHeight w:val="306"/>
        </w:trPr>
        <w:tc>
          <w:tcPr>
            <w:tcW w:w="160" w:type="dxa"/>
            <w:tcBorders>
              <w:left w:val="single" w:sz="8" w:space="0" w:color="97D700"/>
            </w:tcBorders>
            <w:shd w:val="clear" w:color="auto" w:fill="auto"/>
            <w:vAlign w:val="bottom"/>
          </w:tcPr>
          <w:p w:rsidR="000B6632" w:rsidRDefault="000B6632" w:rsidP="00A83C4B">
            <w:pPr>
              <w:spacing w:line="0" w:lineRule="atLeast"/>
              <w:rPr>
                <w:rFonts w:ascii="Times New Roman" w:eastAsia="Times New Roman" w:hAnsi="Times New Roman"/>
                <w:sz w:val="24"/>
              </w:rPr>
            </w:pPr>
          </w:p>
        </w:tc>
        <w:tc>
          <w:tcPr>
            <w:tcW w:w="2280" w:type="dxa"/>
            <w:gridSpan w:val="2"/>
            <w:tcBorders>
              <w:right w:val="single" w:sz="8" w:space="0" w:color="97D700"/>
            </w:tcBorders>
            <w:shd w:val="clear" w:color="auto" w:fill="auto"/>
            <w:vAlign w:val="bottom"/>
          </w:tcPr>
          <w:p w:rsidR="000B6632" w:rsidRDefault="000B6632" w:rsidP="00A83C4B">
            <w:pPr>
              <w:spacing w:line="0" w:lineRule="atLeast"/>
              <w:rPr>
                <w:rFonts w:ascii="Arial" w:eastAsia="Arial" w:hAnsi="Arial"/>
              </w:rPr>
            </w:pPr>
            <w:r>
              <w:rPr>
                <w:rFonts w:ascii="Arial" w:eastAsia="Arial" w:hAnsi="Arial"/>
              </w:rPr>
              <w:t>Stack Card</w:t>
            </w:r>
          </w:p>
        </w:tc>
        <w:tc>
          <w:tcPr>
            <w:tcW w:w="1400" w:type="dxa"/>
            <w:gridSpan w:val="2"/>
            <w:shd w:val="clear" w:color="auto" w:fill="auto"/>
            <w:vAlign w:val="bottom"/>
          </w:tcPr>
          <w:p w:rsidR="000B6632" w:rsidRDefault="000B6632" w:rsidP="00A83C4B">
            <w:pPr>
              <w:spacing w:line="0" w:lineRule="atLeast"/>
              <w:ind w:left="120"/>
              <w:rPr>
                <w:rFonts w:ascii="Arial" w:eastAsia="Arial" w:hAnsi="Arial"/>
              </w:rPr>
            </w:pPr>
            <w:r>
              <w:rPr>
                <w:rFonts w:ascii="Arial" w:eastAsia="Arial" w:hAnsi="Arial"/>
              </w:rPr>
              <w:t>1</w:t>
            </w:r>
          </w:p>
        </w:tc>
        <w:tc>
          <w:tcPr>
            <w:tcW w:w="160" w:type="dxa"/>
            <w:tcBorders>
              <w:right w:val="single" w:sz="8" w:space="0" w:color="97D700"/>
            </w:tcBorders>
            <w:shd w:val="clear" w:color="auto" w:fill="auto"/>
            <w:vAlign w:val="bottom"/>
          </w:tcPr>
          <w:p w:rsidR="000B6632" w:rsidRDefault="000B6632" w:rsidP="00A83C4B">
            <w:pPr>
              <w:spacing w:line="0" w:lineRule="atLeast"/>
              <w:rPr>
                <w:rFonts w:ascii="Times New Roman" w:eastAsia="Times New Roman" w:hAnsi="Times New Roman"/>
                <w:sz w:val="24"/>
              </w:rPr>
            </w:pPr>
          </w:p>
        </w:tc>
        <w:tc>
          <w:tcPr>
            <w:tcW w:w="120" w:type="dxa"/>
            <w:shd w:val="clear" w:color="auto" w:fill="auto"/>
            <w:vAlign w:val="bottom"/>
          </w:tcPr>
          <w:p w:rsidR="000B6632" w:rsidRDefault="000B6632" w:rsidP="00A83C4B">
            <w:pPr>
              <w:spacing w:line="0" w:lineRule="atLeast"/>
              <w:rPr>
                <w:rFonts w:ascii="Times New Roman" w:eastAsia="Times New Roman" w:hAnsi="Times New Roman"/>
                <w:sz w:val="24"/>
              </w:rPr>
            </w:pPr>
          </w:p>
        </w:tc>
        <w:tc>
          <w:tcPr>
            <w:tcW w:w="1560" w:type="dxa"/>
            <w:shd w:val="clear" w:color="auto" w:fill="auto"/>
            <w:vAlign w:val="bottom"/>
          </w:tcPr>
          <w:p w:rsidR="000B6632" w:rsidRDefault="000B6632" w:rsidP="00A83C4B">
            <w:pPr>
              <w:spacing w:line="0" w:lineRule="atLeast"/>
              <w:rPr>
                <w:rFonts w:ascii="Times New Roman" w:eastAsia="Times New Roman" w:hAnsi="Times New Roman"/>
                <w:sz w:val="24"/>
              </w:rPr>
            </w:pPr>
          </w:p>
        </w:tc>
        <w:tc>
          <w:tcPr>
            <w:tcW w:w="160" w:type="dxa"/>
            <w:tcBorders>
              <w:right w:val="single" w:sz="8" w:space="0" w:color="97D700"/>
            </w:tcBorders>
            <w:shd w:val="clear" w:color="auto" w:fill="auto"/>
            <w:vAlign w:val="bottom"/>
          </w:tcPr>
          <w:p w:rsidR="000B6632" w:rsidRDefault="000B6632" w:rsidP="00A83C4B">
            <w:pPr>
              <w:spacing w:line="0" w:lineRule="atLeast"/>
              <w:rPr>
                <w:rFonts w:ascii="Times New Roman" w:eastAsia="Times New Roman" w:hAnsi="Times New Roman"/>
                <w:sz w:val="24"/>
              </w:rPr>
            </w:pPr>
          </w:p>
        </w:tc>
        <w:tc>
          <w:tcPr>
            <w:tcW w:w="1840" w:type="dxa"/>
            <w:tcBorders>
              <w:right w:val="single" w:sz="8" w:space="0" w:color="97D700"/>
            </w:tcBorders>
            <w:shd w:val="clear" w:color="auto" w:fill="auto"/>
            <w:vAlign w:val="bottom"/>
          </w:tcPr>
          <w:p w:rsidR="000B6632" w:rsidRDefault="000B6632" w:rsidP="00A83C4B">
            <w:pPr>
              <w:spacing w:line="0" w:lineRule="atLeast"/>
              <w:rPr>
                <w:rFonts w:ascii="Times New Roman" w:eastAsia="Times New Roman" w:hAnsi="Times New Roman"/>
                <w:sz w:val="24"/>
              </w:rPr>
            </w:pPr>
          </w:p>
        </w:tc>
        <w:tc>
          <w:tcPr>
            <w:tcW w:w="140" w:type="dxa"/>
            <w:shd w:val="clear" w:color="auto" w:fill="auto"/>
            <w:vAlign w:val="bottom"/>
          </w:tcPr>
          <w:p w:rsidR="000B6632" w:rsidRDefault="000B6632" w:rsidP="00A83C4B">
            <w:pPr>
              <w:spacing w:line="0" w:lineRule="atLeast"/>
              <w:rPr>
                <w:rFonts w:ascii="Times New Roman" w:eastAsia="Times New Roman" w:hAnsi="Times New Roman"/>
                <w:sz w:val="24"/>
              </w:rPr>
            </w:pPr>
          </w:p>
        </w:tc>
        <w:tc>
          <w:tcPr>
            <w:tcW w:w="1980" w:type="dxa"/>
            <w:shd w:val="clear" w:color="auto" w:fill="auto"/>
            <w:vAlign w:val="bottom"/>
          </w:tcPr>
          <w:p w:rsidR="000B6632" w:rsidRDefault="000B6632" w:rsidP="00A83C4B">
            <w:pPr>
              <w:spacing w:line="0" w:lineRule="atLeast"/>
              <w:rPr>
                <w:rFonts w:ascii="Times New Roman" w:eastAsia="Times New Roman" w:hAnsi="Times New Roman"/>
                <w:sz w:val="24"/>
              </w:rPr>
            </w:pPr>
          </w:p>
        </w:tc>
        <w:tc>
          <w:tcPr>
            <w:tcW w:w="140" w:type="dxa"/>
            <w:tcBorders>
              <w:right w:val="single" w:sz="8" w:space="0" w:color="97D700"/>
            </w:tcBorders>
            <w:shd w:val="clear" w:color="auto" w:fill="auto"/>
            <w:vAlign w:val="bottom"/>
          </w:tcPr>
          <w:p w:rsidR="000B6632" w:rsidRDefault="000B6632" w:rsidP="00A83C4B">
            <w:pPr>
              <w:spacing w:line="0" w:lineRule="atLeast"/>
              <w:rPr>
                <w:rFonts w:ascii="Times New Roman" w:eastAsia="Times New Roman" w:hAnsi="Times New Roman"/>
                <w:sz w:val="24"/>
              </w:rPr>
            </w:pPr>
          </w:p>
        </w:tc>
      </w:tr>
      <w:tr w:rsidR="000B6632" w:rsidTr="000B6632">
        <w:trPr>
          <w:trHeight w:val="118"/>
        </w:trPr>
        <w:tc>
          <w:tcPr>
            <w:tcW w:w="160" w:type="dxa"/>
            <w:tcBorders>
              <w:left w:val="single" w:sz="8" w:space="0" w:color="97D700"/>
              <w:bottom w:val="single" w:sz="8" w:space="0" w:color="97D700"/>
            </w:tcBorders>
            <w:shd w:val="clear" w:color="auto" w:fill="auto"/>
            <w:vAlign w:val="bottom"/>
          </w:tcPr>
          <w:p w:rsidR="000B6632" w:rsidRDefault="000B6632" w:rsidP="00A83C4B">
            <w:pPr>
              <w:spacing w:line="0" w:lineRule="atLeast"/>
              <w:rPr>
                <w:rFonts w:ascii="Times New Roman" w:eastAsia="Times New Roman" w:hAnsi="Times New Roman"/>
                <w:sz w:val="10"/>
              </w:rPr>
            </w:pPr>
          </w:p>
        </w:tc>
        <w:tc>
          <w:tcPr>
            <w:tcW w:w="2120" w:type="dxa"/>
            <w:tcBorders>
              <w:bottom w:val="single" w:sz="8" w:space="0" w:color="97D700"/>
            </w:tcBorders>
            <w:shd w:val="clear" w:color="auto" w:fill="auto"/>
            <w:vAlign w:val="bottom"/>
          </w:tcPr>
          <w:p w:rsidR="000B6632" w:rsidRDefault="000B6632" w:rsidP="00A83C4B">
            <w:pPr>
              <w:spacing w:line="0" w:lineRule="atLeast"/>
              <w:rPr>
                <w:rFonts w:ascii="Times New Roman" w:eastAsia="Times New Roman" w:hAnsi="Times New Roman"/>
                <w:sz w:val="10"/>
              </w:rPr>
            </w:pPr>
          </w:p>
        </w:tc>
        <w:tc>
          <w:tcPr>
            <w:tcW w:w="160" w:type="dxa"/>
            <w:tcBorders>
              <w:bottom w:val="single" w:sz="8" w:space="0" w:color="97D700"/>
              <w:right w:val="single" w:sz="8" w:space="0" w:color="97D700"/>
            </w:tcBorders>
            <w:shd w:val="clear" w:color="auto" w:fill="auto"/>
            <w:vAlign w:val="bottom"/>
          </w:tcPr>
          <w:p w:rsidR="000B6632" w:rsidRDefault="000B6632" w:rsidP="00A83C4B">
            <w:pPr>
              <w:spacing w:line="0" w:lineRule="atLeast"/>
              <w:rPr>
                <w:rFonts w:ascii="Times New Roman" w:eastAsia="Times New Roman" w:hAnsi="Times New Roman"/>
                <w:sz w:val="10"/>
              </w:rPr>
            </w:pPr>
          </w:p>
        </w:tc>
        <w:tc>
          <w:tcPr>
            <w:tcW w:w="120" w:type="dxa"/>
            <w:tcBorders>
              <w:bottom w:val="single" w:sz="8" w:space="0" w:color="97D700"/>
            </w:tcBorders>
            <w:shd w:val="clear" w:color="auto" w:fill="auto"/>
            <w:vAlign w:val="bottom"/>
          </w:tcPr>
          <w:p w:rsidR="000B6632" w:rsidRDefault="000B6632" w:rsidP="00A83C4B">
            <w:pPr>
              <w:spacing w:line="0" w:lineRule="atLeast"/>
              <w:rPr>
                <w:rFonts w:ascii="Times New Roman" w:eastAsia="Times New Roman" w:hAnsi="Times New Roman"/>
                <w:sz w:val="10"/>
              </w:rPr>
            </w:pPr>
          </w:p>
        </w:tc>
        <w:tc>
          <w:tcPr>
            <w:tcW w:w="1280" w:type="dxa"/>
            <w:tcBorders>
              <w:bottom w:val="single" w:sz="8" w:space="0" w:color="97D700"/>
            </w:tcBorders>
            <w:shd w:val="clear" w:color="auto" w:fill="auto"/>
            <w:vAlign w:val="bottom"/>
          </w:tcPr>
          <w:p w:rsidR="000B6632" w:rsidRDefault="000B6632" w:rsidP="00A83C4B">
            <w:pPr>
              <w:spacing w:line="0" w:lineRule="atLeast"/>
              <w:rPr>
                <w:rFonts w:ascii="Times New Roman" w:eastAsia="Times New Roman" w:hAnsi="Times New Roman"/>
                <w:sz w:val="10"/>
              </w:rPr>
            </w:pPr>
          </w:p>
        </w:tc>
        <w:tc>
          <w:tcPr>
            <w:tcW w:w="160" w:type="dxa"/>
            <w:tcBorders>
              <w:bottom w:val="single" w:sz="8" w:space="0" w:color="97D700"/>
              <w:right w:val="single" w:sz="8" w:space="0" w:color="97D700"/>
            </w:tcBorders>
            <w:shd w:val="clear" w:color="auto" w:fill="auto"/>
            <w:vAlign w:val="bottom"/>
          </w:tcPr>
          <w:p w:rsidR="000B6632" w:rsidRDefault="000B6632" w:rsidP="00A83C4B">
            <w:pPr>
              <w:spacing w:line="0" w:lineRule="atLeast"/>
              <w:rPr>
                <w:rFonts w:ascii="Times New Roman" w:eastAsia="Times New Roman" w:hAnsi="Times New Roman"/>
                <w:sz w:val="10"/>
              </w:rPr>
            </w:pPr>
          </w:p>
        </w:tc>
        <w:tc>
          <w:tcPr>
            <w:tcW w:w="120" w:type="dxa"/>
            <w:tcBorders>
              <w:bottom w:val="single" w:sz="8" w:space="0" w:color="97D700"/>
            </w:tcBorders>
            <w:shd w:val="clear" w:color="auto" w:fill="auto"/>
            <w:vAlign w:val="bottom"/>
          </w:tcPr>
          <w:p w:rsidR="000B6632" w:rsidRDefault="000B6632" w:rsidP="00A83C4B">
            <w:pPr>
              <w:spacing w:line="0" w:lineRule="atLeast"/>
              <w:rPr>
                <w:rFonts w:ascii="Times New Roman" w:eastAsia="Times New Roman" w:hAnsi="Times New Roman"/>
                <w:sz w:val="10"/>
              </w:rPr>
            </w:pPr>
          </w:p>
        </w:tc>
        <w:tc>
          <w:tcPr>
            <w:tcW w:w="1560" w:type="dxa"/>
            <w:tcBorders>
              <w:bottom w:val="single" w:sz="8" w:space="0" w:color="97D700"/>
            </w:tcBorders>
            <w:shd w:val="clear" w:color="auto" w:fill="auto"/>
            <w:vAlign w:val="bottom"/>
          </w:tcPr>
          <w:p w:rsidR="000B6632" w:rsidRDefault="000B6632" w:rsidP="00A83C4B">
            <w:pPr>
              <w:spacing w:line="0" w:lineRule="atLeast"/>
              <w:rPr>
                <w:rFonts w:ascii="Times New Roman" w:eastAsia="Times New Roman" w:hAnsi="Times New Roman"/>
                <w:sz w:val="10"/>
              </w:rPr>
            </w:pPr>
          </w:p>
        </w:tc>
        <w:tc>
          <w:tcPr>
            <w:tcW w:w="160" w:type="dxa"/>
            <w:tcBorders>
              <w:bottom w:val="single" w:sz="8" w:space="0" w:color="97D700"/>
              <w:right w:val="single" w:sz="8" w:space="0" w:color="97D700"/>
            </w:tcBorders>
            <w:shd w:val="clear" w:color="auto" w:fill="auto"/>
            <w:vAlign w:val="bottom"/>
          </w:tcPr>
          <w:p w:rsidR="000B6632" w:rsidRDefault="000B6632" w:rsidP="00A83C4B">
            <w:pPr>
              <w:spacing w:line="0" w:lineRule="atLeast"/>
              <w:rPr>
                <w:rFonts w:ascii="Times New Roman" w:eastAsia="Times New Roman" w:hAnsi="Times New Roman"/>
                <w:sz w:val="10"/>
              </w:rPr>
            </w:pPr>
          </w:p>
        </w:tc>
        <w:tc>
          <w:tcPr>
            <w:tcW w:w="1840" w:type="dxa"/>
            <w:tcBorders>
              <w:bottom w:val="single" w:sz="8" w:space="0" w:color="97D700"/>
              <w:right w:val="single" w:sz="8" w:space="0" w:color="97D700"/>
            </w:tcBorders>
            <w:shd w:val="clear" w:color="auto" w:fill="auto"/>
            <w:vAlign w:val="bottom"/>
          </w:tcPr>
          <w:p w:rsidR="000B6632" w:rsidRDefault="000B6632" w:rsidP="00A83C4B">
            <w:pPr>
              <w:spacing w:line="0" w:lineRule="atLeast"/>
              <w:rPr>
                <w:rFonts w:ascii="Times New Roman" w:eastAsia="Times New Roman" w:hAnsi="Times New Roman"/>
                <w:sz w:val="10"/>
              </w:rPr>
            </w:pPr>
          </w:p>
        </w:tc>
        <w:tc>
          <w:tcPr>
            <w:tcW w:w="140" w:type="dxa"/>
            <w:tcBorders>
              <w:bottom w:val="single" w:sz="8" w:space="0" w:color="97D700"/>
            </w:tcBorders>
            <w:shd w:val="clear" w:color="auto" w:fill="auto"/>
            <w:vAlign w:val="bottom"/>
          </w:tcPr>
          <w:p w:rsidR="000B6632" w:rsidRDefault="000B6632" w:rsidP="00A83C4B">
            <w:pPr>
              <w:spacing w:line="0" w:lineRule="atLeast"/>
              <w:rPr>
                <w:rFonts w:ascii="Times New Roman" w:eastAsia="Times New Roman" w:hAnsi="Times New Roman"/>
                <w:sz w:val="10"/>
              </w:rPr>
            </w:pPr>
          </w:p>
        </w:tc>
        <w:tc>
          <w:tcPr>
            <w:tcW w:w="1980" w:type="dxa"/>
            <w:tcBorders>
              <w:bottom w:val="single" w:sz="8" w:space="0" w:color="97D700"/>
            </w:tcBorders>
            <w:shd w:val="clear" w:color="auto" w:fill="auto"/>
            <w:vAlign w:val="bottom"/>
          </w:tcPr>
          <w:p w:rsidR="000B6632" w:rsidRDefault="000B6632" w:rsidP="00A83C4B">
            <w:pPr>
              <w:spacing w:line="0" w:lineRule="atLeast"/>
              <w:rPr>
                <w:rFonts w:ascii="Times New Roman" w:eastAsia="Times New Roman" w:hAnsi="Times New Roman"/>
                <w:sz w:val="10"/>
              </w:rPr>
            </w:pPr>
          </w:p>
        </w:tc>
        <w:tc>
          <w:tcPr>
            <w:tcW w:w="140" w:type="dxa"/>
            <w:tcBorders>
              <w:bottom w:val="single" w:sz="8" w:space="0" w:color="97D700"/>
              <w:right w:val="single" w:sz="8" w:space="0" w:color="97D700"/>
            </w:tcBorders>
            <w:shd w:val="clear" w:color="auto" w:fill="auto"/>
            <w:vAlign w:val="bottom"/>
          </w:tcPr>
          <w:p w:rsidR="000B6632" w:rsidRDefault="000B6632" w:rsidP="00A83C4B">
            <w:pPr>
              <w:spacing w:line="0" w:lineRule="atLeast"/>
              <w:rPr>
                <w:rFonts w:ascii="Times New Roman" w:eastAsia="Times New Roman" w:hAnsi="Times New Roman"/>
                <w:sz w:val="10"/>
              </w:rPr>
            </w:pPr>
          </w:p>
        </w:tc>
      </w:tr>
    </w:tbl>
    <w:p w:rsidR="004000C3" w:rsidRDefault="004000C3" w:rsidP="00D021C7">
      <w:pPr>
        <w:rPr>
          <w:rFonts w:ascii="Times New Roman" w:eastAsia="Times New Roman" w:hAnsi="Times New Roman"/>
          <w:sz w:val="9"/>
        </w:rPr>
      </w:pPr>
    </w:p>
    <w:p w:rsidR="004000C3" w:rsidRDefault="004000C3" w:rsidP="004000C3">
      <w:pPr>
        <w:rPr>
          <w:rFonts w:ascii="Times New Roman" w:eastAsia="Times New Roman" w:hAnsi="Times New Roman"/>
          <w:sz w:val="9"/>
        </w:rPr>
      </w:pPr>
      <w:r>
        <w:rPr>
          <w:rFonts w:ascii="Times New Roman" w:eastAsia="Times New Roman" w:hAnsi="Times New Roman"/>
          <w:noProof/>
          <w:sz w:val="9"/>
        </w:rPr>
        <w:pict>
          <v:rect id="_x0000_s1127" style="position:absolute;margin-left:-42.65pt;margin-top:546.6pt;width:588.5pt;height:6pt;z-index:-251646976" o:userdrawn="t" fillcolor="#97d700" strokecolor="none"/>
        </w:pict>
      </w:r>
      <w:r>
        <w:rPr>
          <w:rFonts w:ascii="Times New Roman" w:eastAsia="Times New Roman" w:hAnsi="Times New Roman"/>
          <w:sz w:val="9"/>
        </w:rPr>
        <w:br w:type="page"/>
      </w:r>
    </w:p>
    <w:p w:rsidR="004000C3" w:rsidRDefault="004000C3" w:rsidP="004000C3">
      <w:pPr>
        <w:rPr>
          <w:rFonts w:ascii="Times New Roman" w:eastAsia="Times New Roman" w:hAnsi="Times New Roman"/>
          <w:sz w:val="9"/>
        </w:rPr>
      </w:pPr>
      <w:r>
        <w:rPr>
          <w:rFonts w:ascii="Times New Roman" w:eastAsia="Times New Roman" w:hAnsi="Times New Roman"/>
          <w:noProof/>
          <w:sz w:val="9"/>
        </w:rPr>
        <w:lastRenderedPageBreak/>
        <w:pict>
          <v:rect id="_x0000_s1128" style="position:absolute;margin-left:-54.05pt;margin-top:700.15pt;width:588.5pt;height:6pt;z-index:-251645952" o:userdrawn="t" fillcolor="#97d700" strokecolor="none"/>
        </w:pict>
      </w:r>
      <w:r w:rsidR="006A7451">
        <w:rPr>
          <w:rFonts w:ascii="Times New Roman" w:eastAsia="Times New Roman" w:hAnsi="Times New Roman"/>
          <w:noProof/>
          <w:sz w:val="9"/>
        </w:rPr>
        <w:drawing>
          <wp:inline distT="0" distB="0" distL="0" distR="0">
            <wp:extent cx="5582920" cy="3128010"/>
            <wp:effectExtent l="19050" t="0" r="0" b="0"/>
            <wp:docPr id="74" name="Picture 74" descr="C:\Users\vipul\Desktop\2017-09-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vipul\Desktop\2017-09-22.png"/>
                    <pic:cNvPicPr>
                      <a:picLocks noChangeAspect="1" noChangeArrowheads="1"/>
                    </pic:cNvPicPr>
                  </pic:nvPicPr>
                  <pic:blipFill>
                    <a:blip r:embed="rId14"/>
                    <a:srcRect/>
                    <a:stretch>
                      <a:fillRect/>
                    </a:stretch>
                  </pic:blipFill>
                  <pic:spPr bwMode="auto">
                    <a:xfrm>
                      <a:off x="0" y="0"/>
                      <a:ext cx="5582920" cy="3128010"/>
                    </a:xfrm>
                    <a:prstGeom prst="rect">
                      <a:avLst/>
                    </a:prstGeom>
                    <a:noFill/>
                    <a:ln w="9525">
                      <a:noFill/>
                      <a:miter lim="800000"/>
                      <a:headEnd/>
                      <a:tailEnd/>
                    </a:ln>
                  </pic:spPr>
                </pic:pic>
              </a:graphicData>
            </a:graphic>
          </wp:inline>
        </w:drawing>
      </w:r>
      <w:r>
        <w:rPr>
          <w:rFonts w:ascii="Times New Roman" w:eastAsia="Times New Roman" w:hAnsi="Times New Roman"/>
          <w:sz w:val="9"/>
        </w:rPr>
        <w:br w:type="page"/>
      </w:r>
    </w:p>
    <w:p w:rsidR="004000C3" w:rsidRDefault="004000C3" w:rsidP="004000C3">
      <w:pPr>
        <w:rPr>
          <w:rFonts w:ascii="Times New Roman" w:eastAsia="Times New Roman" w:hAnsi="Times New Roman"/>
          <w:sz w:val="9"/>
        </w:rPr>
      </w:pPr>
    </w:p>
    <w:p w:rsidR="004000C3" w:rsidRDefault="004000C3" w:rsidP="004000C3">
      <w:pPr>
        <w:rPr>
          <w:rFonts w:ascii="Times New Roman" w:eastAsia="Times New Roman" w:hAnsi="Times New Roman"/>
          <w:sz w:val="9"/>
        </w:rPr>
      </w:pPr>
    </w:p>
    <w:p w:rsidR="004000C3" w:rsidRDefault="006A7451" w:rsidP="009A541F">
      <w:pPr>
        <w:rPr>
          <w:rFonts w:ascii="Times New Roman" w:eastAsia="Times New Roman" w:hAnsi="Times New Roman"/>
          <w:sz w:val="9"/>
        </w:rPr>
      </w:pPr>
      <w:r>
        <w:rPr>
          <w:rFonts w:ascii="Times New Roman" w:eastAsia="Times New Roman" w:hAnsi="Times New Roman"/>
          <w:noProof/>
          <w:sz w:val="9"/>
        </w:rPr>
        <w:drawing>
          <wp:inline distT="0" distB="0" distL="0" distR="0">
            <wp:extent cx="8855075" cy="5005070"/>
            <wp:effectExtent l="19050" t="0" r="3175" b="0"/>
            <wp:docPr id="83" name="Picture 83" descr="C:\Users\vipul\Desktop\DIESEL CKT\IMAG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vipul\Desktop\DIESEL CKT\IMAGES\1.png"/>
                    <pic:cNvPicPr>
                      <a:picLocks noChangeAspect="1" noChangeArrowheads="1"/>
                    </pic:cNvPicPr>
                  </pic:nvPicPr>
                  <pic:blipFill>
                    <a:blip r:embed="rId15"/>
                    <a:srcRect/>
                    <a:stretch>
                      <a:fillRect/>
                    </a:stretch>
                  </pic:blipFill>
                  <pic:spPr bwMode="auto">
                    <a:xfrm>
                      <a:off x="0" y="0"/>
                      <a:ext cx="8855075" cy="5005070"/>
                    </a:xfrm>
                    <a:prstGeom prst="rect">
                      <a:avLst/>
                    </a:prstGeom>
                    <a:noFill/>
                    <a:ln w="9525">
                      <a:noFill/>
                      <a:miter lim="800000"/>
                      <a:headEnd/>
                      <a:tailEnd/>
                    </a:ln>
                  </pic:spPr>
                </pic:pic>
              </a:graphicData>
            </a:graphic>
          </wp:inline>
        </w:drawing>
      </w:r>
      <w:r w:rsidR="004000C3">
        <w:rPr>
          <w:rFonts w:ascii="Times New Roman" w:eastAsia="Times New Roman" w:hAnsi="Times New Roman"/>
          <w:noProof/>
          <w:sz w:val="9"/>
        </w:rPr>
        <w:pict>
          <v:rect id="_x0000_s1121" style="position:absolute;margin-left:-52.9pt;margin-top:680.2pt;width:588.5pt;height:6pt;z-index:-251652096;mso-position-horizontal-relative:text;mso-position-vertical-relative:text" o:userdrawn="t" fillcolor="#97d700" strokecolor="none"/>
        </w:pict>
      </w:r>
    </w:p>
    <w:p w:rsidR="004000C3" w:rsidRPr="004000C3" w:rsidRDefault="004000C3" w:rsidP="004000C3">
      <w:pPr>
        <w:rPr>
          <w:rFonts w:ascii="Times New Roman" w:eastAsia="Times New Roman" w:hAnsi="Times New Roman"/>
          <w:sz w:val="9"/>
        </w:rPr>
      </w:pPr>
    </w:p>
    <w:p w:rsidR="004000C3" w:rsidRPr="004000C3" w:rsidRDefault="004000C3" w:rsidP="004000C3">
      <w:pPr>
        <w:rPr>
          <w:rFonts w:ascii="Times New Roman" w:eastAsia="Times New Roman" w:hAnsi="Times New Roman"/>
          <w:sz w:val="9"/>
        </w:rPr>
      </w:pPr>
    </w:p>
    <w:p w:rsidR="004000C3" w:rsidRPr="004000C3" w:rsidRDefault="004000C3" w:rsidP="004000C3">
      <w:pPr>
        <w:rPr>
          <w:rFonts w:ascii="Times New Roman" w:eastAsia="Times New Roman" w:hAnsi="Times New Roman"/>
          <w:sz w:val="9"/>
        </w:rPr>
      </w:pPr>
    </w:p>
    <w:p w:rsidR="004000C3" w:rsidRPr="004000C3" w:rsidRDefault="004000C3" w:rsidP="004000C3">
      <w:pPr>
        <w:rPr>
          <w:rFonts w:ascii="Times New Roman" w:eastAsia="Times New Roman" w:hAnsi="Times New Roman"/>
          <w:sz w:val="9"/>
        </w:rPr>
      </w:pPr>
    </w:p>
    <w:p w:rsidR="004000C3" w:rsidRPr="004000C3" w:rsidRDefault="004000C3" w:rsidP="004000C3">
      <w:pPr>
        <w:rPr>
          <w:rFonts w:ascii="Times New Roman" w:eastAsia="Times New Roman" w:hAnsi="Times New Roman"/>
          <w:sz w:val="9"/>
        </w:rPr>
      </w:pPr>
    </w:p>
    <w:p w:rsidR="004000C3" w:rsidRPr="004000C3" w:rsidRDefault="004000C3" w:rsidP="004000C3">
      <w:pPr>
        <w:rPr>
          <w:rFonts w:ascii="Times New Roman" w:eastAsia="Times New Roman" w:hAnsi="Times New Roman"/>
          <w:sz w:val="9"/>
        </w:rPr>
      </w:pPr>
    </w:p>
    <w:p w:rsidR="004000C3" w:rsidRPr="004000C3" w:rsidRDefault="004000C3" w:rsidP="004000C3">
      <w:pPr>
        <w:rPr>
          <w:rFonts w:ascii="Times New Roman" w:eastAsia="Times New Roman" w:hAnsi="Times New Roman"/>
          <w:sz w:val="9"/>
        </w:rPr>
      </w:pPr>
    </w:p>
    <w:p w:rsidR="004000C3" w:rsidRPr="004000C3" w:rsidRDefault="004000C3" w:rsidP="004000C3">
      <w:pPr>
        <w:rPr>
          <w:rFonts w:ascii="Times New Roman" w:eastAsia="Times New Roman" w:hAnsi="Times New Roman"/>
          <w:sz w:val="9"/>
        </w:rPr>
      </w:pPr>
    </w:p>
    <w:p w:rsidR="004000C3" w:rsidRPr="004000C3" w:rsidRDefault="004000C3" w:rsidP="004000C3">
      <w:pPr>
        <w:rPr>
          <w:rFonts w:ascii="Times New Roman" w:eastAsia="Times New Roman" w:hAnsi="Times New Roman"/>
          <w:sz w:val="9"/>
        </w:rPr>
      </w:pPr>
    </w:p>
    <w:p w:rsidR="004000C3" w:rsidRPr="004000C3" w:rsidRDefault="004000C3" w:rsidP="004000C3">
      <w:pPr>
        <w:rPr>
          <w:rFonts w:ascii="Times New Roman" w:eastAsia="Times New Roman" w:hAnsi="Times New Roman"/>
          <w:sz w:val="9"/>
        </w:rPr>
      </w:pPr>
    </w:p>
    <w:p w:rsidR="004000C3" w:rsidRPr="004000C3" w:rsidRDefault="004000C3" w:rsidP="004000C3">
      <w:pPr>
        <w:rPr>
          <w:rFonts w:ascii="Times New Roman" w:eastAsia="Times New Roman" w:hAnsi="Times New Roman"/>
          <w:sz w:val="9"/>
        </w:rPr>
      </w:pPr>
    </w:p>
    <w:p w:rsidR="004000C3" w:rsidRPr="004000C3" w:rsidRDefault="004000C3" w:rsidP="004000C3">
      <w:pPr>
        <w:rPr>
          <w:rFonts w:ascii="Times New Roman" w:eastAsia="Times New Roman" w:hAnsi="Times New Roman"/>
          <w:sz w:val="9"/>
        </w:rPr>
      </w:pPr>
    </w:p>
    <w:p w:rsidR="004000C3" w:rsidRPr="004000C3" w:rsidRDefault="004000C3" w:rsidP="004000C3">
      <w:pPr>
        <w:rPr>
          <w:rFonts w:ascii="Times New Roman" w:eastAsia="Times New Roman" w:hAnsi="Times New Roman"/>
          <w:sz w:val="9"/>
        </w:rPr>
      </w:pPr>
    </w:p>
    <w:p w:rsidR="004000C3" w:rsidRPr="004000C3" w:rsidRDefault="004000C3" w:rsidP="004000C3">
      <w:pPr>
        <w:rPr>
          <w:rFonts w:ascii="Times New Roman" w:eastAsia="Times New Roman" w:hAnsi="Times New Roman"/>
          <w:sz w:val="9"/>
        </w:rPr>
      </w:pPr>
    </w:p>
    <w:p w:rsidR="004000C3" w:rsidRPr="004000C3" w:rsidRDefault="004000C3" w:rsidP="004000C3">
      <w:pPr>
        <w:rPr>
          <w:rFonts w:ascii="Times New Roman" w:eastAsia="Times New Roman" w:hAnsi="Times New Roman"/>
          <w:sz w:val="9"/>
        </w:rPr>
      </w:pPr>
    </w:p>
    <w:p w:rsidR="004000C3" w:rsidRPr="004000C3" w:rsidRDefault="004000C3" w:rsidP="004000C3">
      <w:pPr>
        <w:rPr>
          <w:rFonts w:ascii="Times New Roman" w:eastAsia="Times New Roman" w:hAnsi="Times New Roman"/>
          <w:sz w:val="9"/>
        </w:rPr>
      </w:pPr>
    </w:p>
    <w:p w:rsidR="004000C3" w:rsidRPr="004000C3" w:rsidRDefault="004000C3" w:rsidP="004000C3">
      <w:pPr>
        <w:rPr>
          <w:rFonts w:ascii="Times New Roman" w:eastAsia="Times New Roman" w:hAnsi="Times New Roman"/>
          <w:sz w:val="9"/>
        </w:rPr>
      </w:pPr>
    </w:p>
    <w:p w:rsidR="004000C3" w:rsidRPr="004000C3" w:rsidRDefault="004000C3" w:rsidP="004000C3">
      <w:pPr>
        <w:rPr>
          <w:rFonts w:ascii="Times New Roman" w:eastAsia="Times New Roman" w:hAnsi="Times New Roman"/>
          <w:sz w:val="9"/>
        </w:rPr>
      </w:pPr>
    </w:p>
    <w:p w:rsidR="004000C3" w:rsidRPr="004000C3" w:rsidRDefault="004000C3" w:rsidP="004000C3">
      <w:pPr>
        <w:rPr>
          <w:rFonts w:ascii="Times New Roman" w:eastAsia="Times New Roman" w:hAnsi="Times New Roman"/>
          <w:sz w:val="9"/>
        </w:rPr>
      </w:pPr>
    </w:p>
    <w:p w:rsidR="004000C3" w:rsidRPr="004000C3" w:rsidRDefault="004000C3" w:rsidP="004000C3">
      <w:pPr>
        <w:rPr>
          <w:rFonts w:ascii="Times New Roman" w:eastAsia="Times New Roman" w:hAnsi="Times New Roman"/>
          <w:sz w:val="9"/>
        </w:rPr>
      </w:pPr>
    </w:p>
    <w:p w:rsidR="004000C3" w:rsidRPr="004000C3" w:rsidRDefault="004000C3" w:rsidP="004000C3">
      <w:pPr>
        <w:rPr>
          <w:rFonts w:ascii="Times New Roman" w:eastAsia="Times New Roman" w:hAnsi="Times New Roman"/>
          <w:sz w:val="9"/>
        </w:rPr>
      </w:pPr>
    </w:p>
    <w:p w:rsidR="004000C3" w:rsidRPr="004000C3" w:rsidRDefault="004000C3" w:rsidP="004000C3">
      <w:pPr>
        <w:rPr>
          <w:rFonts w:ascii="Times New Roman" w:eastAsia="Times New Roman" w:hAnsi="Times New Roman"/>
          <w:sz w:val="9"/>
        </w:rPr>
      </w:pPr>
    </w:p>
    <w:p w:rsidR="004000C3" w:rsidRPr="004000C3" w:rsidRDefault="004000C3" w:rsidP="004000C3">
      <w:pPr>
        <w:rPr>
          <w:rFonts w:ascii="Times New Roman" w:eastAsia="Times New Roman" w:hAnsi="Times New Roman"/>
          <w:sz w:val="9"/>
        </w:rPr>
      </w:pPr>
    </w:p>
    <w:p w:rsidR="004000C3" w:rsidRPr="004000C3" w:rsidRDefault="004000C3" w:rsidP="004000C3">
      <w:pPr>
        <w:rPr>
          <w:rFonts w:ascii="Times New Roman" w:eastAsia="Times New Roman" w:hAnsi="Times New Roman"/>
          <w:sz w:val="9"/>
        </w:rPr>
      </w:pPr>
    </w:p>
    <w:p w:rsidR="004000C3" w:rsidRPr="004000C3" w:rsidRDefault="004000C3" w:rsidP="004000C3">
      <w:pPr>
        <w:rPr>
          <w:rFonts w:ascii="Times New Roman" w:eastAsia="Times New Roman" w:hAnsi="Times New Roman"/>
          <w:sz w:val="9"/>
        </w:rPr>
      </w:pPr>
    </w:p>
    <w:p w:rsidR="004000C3" w:rsidRPr="004000C3" w:rsidRDefault="004000C3" w:rsidP="004000C3">
      <w:pPr>
        <w:rPr>
          <w:rFonts w:ascii="Times New Roman" w:eastAsia="Times New Roman" w:hAnsi="Times New Roman"/>
          <w:sz w:val="9"/>
        </w:rPr>
      </w:pPr>
    </w:p>
    <w:p w:rsidR="004000C3" w:rsidRPr="004000C3" w:rsidRDefault="004000C3" w:rsidP="004000C3">
      <w:pPr>
        <w:tabs>
          <w:tab w:val="left" w:pos="5068"/>
        </w:tabs>
        <w:rPr>
          <w:rFonts w:ascii="Times New Roman" w:eastAsia="Times New Roman" w:hAnsi="Times New Roman"/>
          <w:sz w:val="9"/>
        </w:rPr>
      </w:pPr>
      <w:r>
        <w:rPr>
          <w:rFonts w:ascii="Times New Roman" w:eastAsia="Times New Roman" w:hAnsi="Times New Roman"/>
          <w:sz w:val="9"/>
        </w:rPr>
        <w:tab/>
      </w:r>
    </w:p>
    <w:p w:rsidR="000B6632" w:rsidRPr="004000C3" w:rsidRDefault="000B6632" w:rsidP="004000C3">
      <w:pPr>
        <w:rPr>
          <w:rFonts w:ascii="Times New Roman" w:eastAsia="Times New Roman" w:hAnsi="Times New Roman"/>
          <w:sz w:val="9"/>
        </w:rPr>
      </w:pPr>
    </w:p>
    <w:sectPr w:rsidR="000B6632" w:rsidRPr="004000C3" w:rsidSect="000B6632">
      <w:pgSz w:w="11900" w:h="16840"/>
      <w:pgMar w:top="1440" w:right="1977" w:bottom="11" w:left="1134" w:header="0" w:footer="0" w:gutter="0"/>
      <w:cols w:space="0" w:equalWidth="0">
        <w:col w:w="8789"/>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3C4B" w:rsidRDefault="00A83C4B" w:rsidP="004D78F1">
      <w:r>
        <w:separator/>
      </w:r>
    </w:p>
  </w:endnote>
  <w:endnote w:type="continuationSeparator" w:id="1">
    <w:p w:rsidR="00A83C4B" w:rsidRDefault="00A83C4B" w:rsidP="004D78F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113B" w:rsidRDefault="00D2113B"/>
  <w:tbl>
    <w:tblPr>
      <w:tblW w:w="0" w:type="auto"/>
      <w:tblInd w:w="0" w:type="dxa"/>
      <w:tblLayout w:type="fixed"/>
      <w:tblCellMar>
        <w:top w:w="0" w:type="dxa"/>
        <w:left w:w="0" w:type="dxa"/>
        <w:bottom w:w="0" w:type="dxa"/>
        <w:right w:w="0" w:type="dxa"/>
      </w:tblCellMar>
      <w:tblLook w:val="0000"/>
    </w:tblPr>
    <w:tblGrid>
      <w:gridCol w:w="5299"/>
    </w:tblGrid>
    <w:tr w:rsidR="00CF5D38" w:rsidTr="00D2113B">
      <w:trPr>
        <w:trHeight w:val="276"/>
      </w:trPr>
      <w:tc>
        <w:tcPr>
          <w:tcW w:w="5299" w:type="dxa"/>
          <w:shd w:val="clear" w:color="auto" w:fill="auto"/>
          <w:vAlign w:val="bottom"/>
        </w:tcPr>
        <w:p w:rsidR="00D2113B" w:rsidRDefault="00001A95" w:rsidP="00FC13A8">
          <w:pPr>
            <w:spacing w:line="0" w:lineRule="atLeast"/>
            <w:rPr>
              <w:rFonts w:ascii="Arial" w:eastAsia="Arial" w:hAnsi="Arial"/>
              <w:sz w:val="16"/>
            </w:rPr>
          </w:pPr>
          <w:r>
            <w:rPr>
              <w:rFonts w:ascii="Arial" w:eastAsia="Arial" w:hAnsi="Arial"/>
              <w:noProof/>
              <w:sz w:val="16"/>
            </w:rPr>
            <w:pict>
              <v:shapetype id="_x0000_t202" coordsize="21600,21600" o:spt="202" path="m,l,21600r21600,l21600,xe">
                <v:stroke joinstyle="miter"/>
                <v:path gradientshapeok="t" o:connecttype="rect"/>
              </v:shapetype>
              <v:shape id="_x0000_s2049" type="#_x0000_t202" style="position:absolute;margin-left:260.8pt;margin-top:7.1pt;width:102.85pt;height:21.45pt;z-index:251657728" strokecolor="white">
                <v:textbox>
                  <w:txbxContent>
                    <w:p w:rsidR="007C4B4B" w:rsidRDefault="007C4B4B">
                      <w:r>
                        <w:t>Date</w:t>
                      </w:r>
                      <w:proofErr w:type="gramStart"/>
                      <w:r>
                        <w:t>:23.09.17</w:t>
                      </w:r>
                      <w:proofErr w:type="gramEnd"/>
                    </w:p>
                  </w:txbxContent>
                </v:textbox>
              </v:shape>
            </w:pict>
          </w:r>
        </w:p>
        <w:p w:rsidR="00CF5D38" w:rsidRDefault="00CF5D38" w:rsidP="00FC13A8">
          <w:pPr>
            <w:spacing w:line="0" w:lineRule="atLeast"/>
            <w:rPr>
              <w:rFonts w:ascii="Arial" w:eastAsia="Arial" w:hAnsi="Arial"/>
              <w:sz w:val="16"/>
            </w:rPr>
          </w:pPr>
          <w:r>
            <w:rPr>
              <w:rFonts w:ascii="Arial" w:eastAsia="Arial" w:hAnsi="Arial"/>
              <w:sz w:val="16"/>
            </w:rPr>
            <w:t>WSC2017 TP16_JP_EN</w:t>
          </w:r>
        </w:p>
      </w:tc>
    </w:tr>
    <w:tr w:rsidR="00CF5D38" w:rsidTr="00D2113B">
      <w:trPr>
        <w:trHeight w:val="276"/>
      </w:trPr>
      <w:tc>
        <w:tcPr>
          <w:tcW w:w="5299" w:type="dxa"/>
          <w:vMerge w:val="restart"/>
          <w:shd w:val="clear" w:color="auto" w:fill="auto"/>
          <w:vAlign w:val="bottom"/>
        </w:tcPr>
        <w:p w:rsidR="00D2113B" w:rsidRDefault="00D2113B" w:rsidP="00FC13A8">
          <w:pPr>
            <w:spacing w:line="0" w:lineRule="atLeast"/>
            <w:ind w:left="40"/>
            <w:rPr>
              <w:rFonts w:ascii="Arial" w:eastAsia="Arial" w:hAnsi="Arial"/>
              <w:sz w:val="16"/>
            </w:rPr>
          </w:pPr>
        </w:p>
        <w:p w:rsidR="00CF5D38" w:rsidRDefault="00CF5D38" w:rsidP="00FC13A8">
          <w:pPr>
            <w:spacing w:line="0" w:lineRule="atLeast"/>
            <w:ind w:left="40"/>
            <w:rPr>
              <w:rFonts w:ascii="Arial" w:eastAsia="Arial" w:hAnsi="Arial"/>
              <w:sz w:val="16"/>
            </w:rPr>
          </w:pPr>
          <w:r>
            <w:rPr>
              <w:rFonts w:ascii="Arial" w:eastAsia="Arial" w:hAnsi="Arial"/>
              <w:sz w:val="16"/>
            </w:rPr>
            <w:t>Embedded System Programming Project</w:t>
          </w:r>
        </w:p>
      </w:tc>
    </w:tr>
    <w:tr w:rsidR="00CF5D38" w:rsidTr="00D2113B">
      <w:trPr>
        <w:trHeight w:val="156"/>
      </w:trPr>
      <w:tc>
        <w:tcPr>
          <w:tcW w:w="5299" w:type="dxa"/>
          <w:vMerge/>
          <w:shd w:val="clear" w:color="auto" w:fill="auto"/>
          <w:vAlign w:val="bottom"/>
        </w:tcPr>
        <w:p w:rsidR="00CF5D38" w:rsidRDefault="00CF5D38" w:rsidP="00FC13A8">
          <w:pPr>
            <w:spacing w:line="0" w:lineRule="atLeast"/>
            <w:rPr>
              <w:rFonts w:ascii="Times New Roman" w:eastAsia="Times New Roman" w:hAnsi="Times New Roman"/>
              <w:sz w:val="9"/>
            </w:rPr>
          </w:pPr>
        </w:p>
      </w:tc>
    </w:tr>
    <w:tr w:rsidR="00533F60" w:rsidTr="00D2113B">
      <w:trPr>
        <w:trHeight w:val="156"/>
      </w:trPr>
      <w:tc>
        <w:tcPr>
          <w:tcW w:w="5299" w:type="dxa"/>
          <w:shd w:val="clear" w:color="auto" w:fill="auto"/>
          <w:vAlign w:val="bottom"/>
        </w:tcPr>
        <w:p w:rsidR="00533F60" w:rsidRDefault="00533F60" w:rsidP="00FC13A8">
          <w:pPr>
            <w:spacing w:line="0" w:lineRule="atLeast"/>
            <w:rPr>
              <w:rFonts w:ascii="Times New Roman" w:eastAsia="Times New Roman" w:hAnsi="Times New Roman"/>
              <w:sz w:val="9"/>
            </w:rPr>
          </w:pPr>
          <w:r>
            <w:rPr>
              <w:rFonts w:ascii="Times New Roman" w:eastAsia="Times New Roman" w:hAnsi="Times New Roman"/>
              <w:sz w:val="9"/>
            </w:rPr>
            <w:t xml:space="preserve">          </w:t>
          </w:r>
        </w:p>
      </w:tc>
    </w:tr>
  </w:tbl>
  <w:p w:rsidR="00F37690" w:rsidRDefault="009B34F2" w:rsidP="00CF5D38">
    <w:pPr>
      <w:pStyle w:val="Footer"/>
      <w:tabs>
        <w:tab w:val="clear" w:pos="4513"/>
        <w:tab w:val="clear" w:pos="9026"/>
        <w:tab w:val="center" w:pos="5818"/>
        <w:tab w:val="right" w:pos="11636"/>
      </w:tabs>
    </w:pPr>
    <w:r>
      <w:t xml:space="preserve">                                                                                                                      </w:t>
    </w:r>
    <w:r w:rsidR="00CF5D38">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3C4B" w:rsidRDefault="00A83C4B" w:rsidP="004D78F1">
      <w:r>
        <w:separator/>
      </w:r>
    </w:p>
  </w:footnote>
  <w:footnote w:type="continuationSeparator" w:id="1">
    <w:p w:rsidR="00A83C4B" w:rsidRDefault="00A83C4B" w:rsidP="004D78F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19495CFE"/>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nsid w:val="00000002"/>
    <w:multiLevelType w:val="hybridMultilevel"/>
    <w:tmpl w:val="2AE8944A"/>
    <w:lvl w:ilvl="0">
      <w:start w:val="1"/>
      <w:numFmt w:val="bullet"/>
      <w:lvlText w:val="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nsid w:val="00000003"/>
    <w:multiLevelType w:val="hybridMultilevel"/>
    <w:tmpl w:val="625558EC"/>
    <w:lvl w:ilvl="0">
      <w:start w:val="1"/>
      <w:numFmt w:val="bullet"/>
      <w:lvlText w:val="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nsid w:val="00000004"/>
    <w:multiLevelType w:val="hybridMultilevel"/>
    <w:tmpl w:val="238E1F28"/>
    <w:lvl w:ilvl="0">
      <w:start w:val="1"/>
      <w:numFmt w:val="bullet"/>
      <w:lvlText w:val="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nsid w:val="00000005"/>
    <w:multiLevelType w:val="hybridMultilevel"/>
    <w:tmpl w:val="46E87CCC"/>
    <w:lvl w:ilvl="0">
      <w:start w:val="1"/>
      <w:numFmt w:val="bullet"/>
      <w:lvlText w:val="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
    <w:nsid w:val="09AE00B7"/>
    <w:multiLevelType w:val="hybridMultilevel"/>
    <w:tmpl w:val="131EE1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82D22B9"/>
    <w:multiLevelType w:val="hybridMultilevel"/>
    <w:tmpl w:val="CF686C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16D4BC8"/>
    <w:multiLevelType w:val="hybridMultilevel"/>
    <w:tmpl w:val="16E258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BA90C89"/>
    <w:multiLevelType w:val="hybridMultilevel"/>
    <w:tmpl w:val="0908C9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65C7BFA"/>
    <w:multiLevelType w:val="hybridMultilevel"/>
    <w:tmpl w:val="D62AC3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D18463C"/>
    <w:multiLevelType w:val="hybridMultilevel"/>
    <w:tmpl w:val="0EC647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8"/>
  </w:num>
  <w:num w:numId="7">
    <w:abstractNumId w:val="9"/>
  </w:num>
  <w:num w:numId="8">
    <w:abstractNumId w:val="10"/>
  </w:num>
  <w:num w:numId="9">
    <w:abstractNumId w:val="6"/>
  </w:num>
  <w:num w:numId="10">
    <w:abstractNumId w:val="7"/>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
  <w:proofState w:spelling="clean" w:grammar="clean"/>
  <w:defaultTabStop w:val="720"/>
  <w:characterSpacingControl w:val="doNotCompress"/>
  <w:hdrShapeDefaults>
    <o:shapedefaults v:ext="edit" spidmax="3074">
      <o:colormenu v:ext="edit" fillcolor="#92d050"/>
    </o:shapedefaults>
    <o:shapelayout v:ext="edit">
      <o:idmap v:ext="edit" data="2"/>
    </o:shapelayout>
  </w:hdrShapeDefaults>
  <w:footnotePr>
    <w:footnote w:id="0"/>
    <w:footnote w:id="1"/>
  </w:footnotePr>
  <w:endnotePr>
    <w:endnote w:id="0"/>
    <w:endnote w:id="1"/>
  </w:endnotePr>
  <w:compat/>
  <w:rsids>
    <w:rsidRoot w:val="000733AE"/>
    <w:rsid w:val="000016DA"/>
    <w:rsid w:val="00001A95"/>
    <w:rsid w:val="00021757"/>
    <w:rsid w:val="000542B6"/>
    <w:rsid w:val="000733AE"/>
    <w:rsid w:val="000B24AE"/>
    <w:rsid w:val="000B6632"/>
    <w:rsid w:val="00116FF7"/>
    <w:rsid w:val="0013340D"/>
    <w:rsid w:val="00135162"/>
    <w:rsid w:val="001A684A"/>
    <w:rsid w:val="001E14A3"/>
    <w:rsid w:val="001E6FE2"/>
    <w:rsid w:val="00231325"/>
    <w:rsid w:val="00274712"/>
    <w:rsid w:val="00295DF3"/>
    <w:rsid w:val="002A0264"/>
    <w:rsid w:val="002F4D1D"/>
    <w:rsid w:val="00323DA2"/>
    <w:rsid w:val="00330C44"/>
    <w:rsid w:val="003314B8"/>
    <w:rsid w:val="00333892"/>
    <w:rsid w:val="0036507F"/>
    <w:rsid w:val="00377187"/>
    <w:rsid w:val="003945BE"/>
    <w:rsid w:val="004000C3"/>
    <w:rsid w:val="004752C8"/>
    <w:rsid w:val="004B64EB"/>
    <w:rsid w:val="004D78F1"/>
    <w:rsid w:val="00503563"/>
    <w:rsid w:val="00532904"/>
    <w:rsid w:val="00533F60"/>
    <w:rsid w:val="00660904"/>
    <w:rsid w:val="006A7451"/>
    <w:rsid w:val="006B1071"/>
    <w:rsid w:val="006C01F0"/>
    <w:rsid w:val="006C0818"/>
    <w:rsid w:val="006D3BEF"/>
    <w:rsid w:val="00725D7C"/>
    <w:rsid w:val="007C4B4B"/>
    <w:rsid w:val="00851E36"/>
    <w:rsid w:val="0086506C"/>
    <w:rsid w:val="00882C27"/>
    <w:rsid w:val="0089183D"/>
    <w:rsid w:val="008A44A8"/>
    <w:rsid w:val="00976452"/>
    <w:rsid w:val="009A541F"/>
    <w:rsid w:val="009B34F2"/>
    <w:rsid w:val="009C065D"/>
    <w:rsid w:val="009C4F35"/>
    <w:rsid w:val="009D7FFC"/>
    <w:rsid w:val="00A53447"/>
    <w:rsid w:val="00A70391"/>
    <w:rsid w:val="00A83C4B"/>
    <w:rsid w:val="00AD1F11"/>
    <w:rsid w:val="00B20FCA"/>
    <w:rsid w:val="00B838FF"/>
    <w:rsid w:val="00BD1C63"/>
    <w:rsid w:val="00C94BC1"/>
    <w:rsid w:val="00CF5D38"/>
    <w:rsid w:val="00D021C7"/>
    <w:rsid w:val="00D20611"/>
    <w:rsid w:val="00D2113B"/>
    <w:rsid w:val="00DB6E19"/>
    <w:rsid w:val="00DF783B"/>
    <w:rsid w:val="00E62BF9"/>
    <w:rsid w:val="00ED1FC4"/>
    <w:rsid w:val="00F37690"/>
    <w:rsid w:val="00FC0C50"/>
    <w:rsid w:val="00FC13A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colormenu v:ext="edit" fillcolor="#92d05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B6632"/>
    <w:pPr>
      <w:keepNext/>
      <w:spacing w:before="240" w:after="60"/>
      <w:outlineLvl w:val="0"/>
    </w:pPr>
    <w:rPr>
      <w:rFonts w:ascii="Cambria" w:eastAsia="Times New Roman" w:hAnsi="Cambria"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6FF7"/>
    <w:pPr>
      <w:spacing w:after="160" w:line="300" w:lineRule="auto"/>
      <w:ind w:left="720"/>
      <w:contextualSpacing/>
    </w:pPr>
    <w:rPr>
      <w:rFonts w:cs="Times New Roman"/>
      <w:sz w:val="22"/>
      <w:szCs w:val="22"/>
      <w:lang w:eastAsia="en-US"/>
    </w:rPr>
  </w:style>
  <w:style w:type="paragraph" w:styleId="Header">
    <w:name w:val="header"/>
    <w:basedOn w:val="Normal"/>
    <w:link w:val="HeaderChar"/>
    <w:uiPriority w:val="99"/>
    <w:semiHidden/>
    <w:unhideWhenUsed/>
    <w:rsid w:val="004D78F1"/>
    <w:pPr>
      <w:tabs>
        <w:tab w:val="center" w:pos="4513"/>
        <w:tab w:val="right" w:pos="9026"/>
      </w:tabs>
    </w:pPr>
  </w:style>
  <w:style w:type="character" w:customStyle="1" w:styleId="HeaderChar">
    <w:name w:val="Header Char"/>
    <w:basedOn w:val="DefaultParagraphFont"/>
    <w:link w:val="Header"/>
    <w:uiPriority w:val="99"/>
    <w:semiHidden/>
    <w:rsid w:val="004D78F1"/>
  </w:style>
  <w:style w:type="paragraph" w:styleId="Footer">
    <w:name w:val="footer"/>
    <w:basedOn w:val="Normal"/>
    <w:link w:val="FooterChar"/>
    <w:uiPriority w:val="99"/>
    <w:semiHidden/>
    <w:unhideWhenUsed/>
    <w:rsid w:val="004D78F1"/>
    <w:pPr>
      <w:tabs>
        <w:tab w:val="center" w:pos="4513"/>
        <w:tab w:val="right" w:pos="9026"/>
      </w:tabs>
    </w:pPr>
  </w:style>
  <w:style w:type="character" w:customStyle="1" w:styleId="FooterChar">
    <w:name w:val="Footer Char"/>
    <w:basedOn w:val="DefaultParagraphFont"/>
    <w:link w:val="Footer"/>
    <w:uiPriority w:val="99"/>
    <w:semiHidden/>
    <w:rsid w:val="004D78F1"/>
  </w:style>
  <w:style w:type="paragraph" w:styleId="BalloonText">
    <w:name w:val="Balloon Text"/>
    <w:basedOn w:val="Normal"/>
    <w:link w:val="BalloonTextChar"/>
    <w:uiPriority w:val="99"/>
    <w:semiHidden/>
    <w:unhideWhenUsed/>
    <w:rsid w:val="00C94BC1"/>
    <w:rPr>
      <w:rFonts w:ascii="Tahoma" w:hAnsi="Tahoma" w:cs="Tahoma"/>
      <w:sz w:val="16"/>
      <w:szCs w:val="16"/>
    </w:rPr>
  </w:style>
  <w:style w:type="character" w:customStyle="1" w:styleId="BalloonTextChar">
    <w:name w:val="Balloon Text Char"/>
    <w:basedOn w:val="DefaultParagraphFont"/>
    <w:link w:val="BalloonText"/>
    <w:uiPriority w:val="99"/>
    <w:semiHidden/>
    <w:rsid w:val="00C94BC1"/>
    <w:rPr>
      <w:rFonts w:ascii="Tahoma" w:hAnsi="Tahoma" w:cs="Tahoma"/>
      <w:sz w:val="16"/>
      <w:szCs w:val="16"/>
    </w:rPr>
  </w:style>
  <w:style w:type="paragraph" w:styleId="Title">
    <w:name w:val="Title"/>
    <w:basedOn w:val="Normal"/>
    <w:next w:val="Normal"/>
    <w:link w:val="TitleChar"/>
    <w:uiPriority w:val="10"/>
    <w:qFormat/>
    <w:rsid w:val="00C94BC1"/>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uiPriority w:val="10"/>
    <w:rsid w:val="00C94BC1"/>
    <w:rPr>
      <w:rFonts w:ascii="Cambria" w:eastAsia="Times New Roman" w:hAnsi="Cambria" w:cs="Times New Roman"/>
      <w:b/>
      <w:bCs/>
      <w:kern w:val="28"/>
      <w:sz w:val="32"/>
      <w:szCs w:val="32"/>
    </w:rPr>
  </w:style>
  <w:style w:type="paragraph" w:customStyle="1" w:styleId="Normal1">
    <w:name w:val="Normal1"/>
    <w:rsid w:val="00C94BC1"/>
    <w:pPr>
      <w:pBdr>
        <w:top w:val="nil"/>
        <w:left w:val="nil"/>
        <w:bottom w:val="nil"/>
        <w:right w:val="nil"/>
        <w:between w:val="nil"/>
        <w:bar w:val="nil"/>
      </w:pBdr>
      <w:spacing w:line="276" w:lineRule="auto"/>
    </w:pPr>
    <w:rPr>
      <w:rFonts w:ascii="Arial" w:eastAsia="Arial Unicode MS" w:hAnsi="Arial" w:cs="Arial Unicode MS"/>
      <w:color w:val="000000"/>
      <w:sz w:val="22"/>
      <w:szCs w:val="22"/>
      <w:u w:color="000000"/>
      <w:bdr w:val="nil"/>
      <w:lang w:val="en-US" w:eastAsia="en-US" w:bidi="hi-IN"/>
    </w:rPr>
  </w:style>
  <w:style w:type="paragraph" w:styleId="NoSpacing">
    <w:name w:val="No Spacing"/>
    <w:uiPriority w:val="1"/>
    <w:qFormat/>
    <w:rsid w:val="000B6632"/>
  </w:style>
  <w:style w:type="character" w:customStyle="1" w:styleId="Heading1Char">
    <w:name w:val="Heading 1 Char"/>
    <w:basedOn w:val="DefaultParagraphFont"/>
    <w:link w:val="Heading1"/>
    <w:uiPriority w:val="9"/>
    <w:rsid w:val="000B6632"/>
    <w:rPr>
      <w:rFonts w:ascii="Cambria" w:eastAsia="Times New Roman" w:hAnsi="Cambria" w:cs="Times New Roman"/>
      <w:b/>
      <w:bCs/>
      <w:kern w:val="32"/>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967</Words>
  <Characters>5033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Aastha</dc:creator>
  <cp:keywords/>
  <cp:lastModifiedBy>Aastha</cp:lastModifiedBy>
  <cp:revision>2</cp:revision>
  <dcterms:created xsi:type="dcterms:W3CDTF">2017-09-22T10:53:00Z</dcterms:created>
  <dcterms:modified xsi:type="dcterms:W3CDTF">2017-09-22T10:53:00Z</dcterms:modified>
</cp:coreProperties>
</file>